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F65" w:rsidRPr="00004800" w:rsidRDefault="00054556" w:rsidP="005F5B8A">
      <w:pPr>
        <w:pStyle w:val="Caption"/>
        <w:spacing w:before="0" w:after="0"/>
        <w:rPr>
          <w:b/>
          <w:i w:val="0"/>
          <w:iCs w:val="0"/>
        </w:rPr>
      </w:pPr>
      <w:r w:rsidRPr="00004800">
        <w:rPr>
          <w:b/>
          <w:i w:val="0"/>
          <w:iCs w:val="0"/>
        </w:rPr>
        <w:t>Abhinav Yadav</w:t>
      </w:r>
    </w:p>
    <w:p w:rsidR="00FD5900" w:rsidRPr="00004800" w:rsidRDefault="00667377" w:rsidP="005F5B8A">
      <w:pPr>
        <w:pStyle w:val="Caption"/>
        <w:rPr>
          <w:rFonts w:cs="Times New Roman"/>
          <w:i w:val="0"/>
          <w:iCs w:val="0"/>
        </w:rPr>
      </w:pPr>
      <w:r>
        <w:rPr>
          <w:rFonts w:cs="Times New Roman"/>
          <w:i w:val="0"/>
          <w:iCs w:val="0"/>
        </w:rPr>
        <w:t>540</w:t>
      </w:r>
      <w:r w:rsidR="000337E3" w:rsidRPr="00004800">
        <w:rPr>
          <w:rFonts w:cs="Times New Roman"/>
          <w:i w:val="0"/>
          <w:iCs w:val="0"/>
        </w:rPr>
        <w:t>,</w:t>
      </w:r>
      <w:r>
        <w:rPr>
          <w:rFonts w:cs="Times New Roman"/>
          <w:i w:val="0"/>
          <w:iCs w:val="0"/>
        </w:rPr>
        <w:t>1st cross Rd, Marathahalli village,</w:t>
      </w:r>
      <w:r w:rsidR="000337E3" w:rsidRPr="00004800">
        <w:rPr>
          <w:rFonts w:cs="Times New Roman"/>
          <w:i w:val="0"/>
          <w:iCs w:val="0"/>
        </w:rPr>
        <w:t xml:space="preserve">      </w:t>
      </w:r>
      <w:r>
        <w:rPr>
          <w:rFonts w:cs="Times New Roman"/>
          <w:i w:val="0"/>
          <w:iCs w:val="0"/>
        </w:rPr>
        <w:t xml:space="preserve">                     </w:t>
      </w:r>
      <w:r w:rsidR="000337E3" w:rsidRPr="00004800">
        <w:rPr>
          <w:rFonts w:cs="Times New Roman"/>
          <w:i w:val="0"/>
          <w:iCs w:val="0"/>
        </w:rPr>
        <w:t xml:space="preserve"> </w:t>
      </w:r>
      <w:r w:rsidR="00836257">
        <w:rPr>
          <w:rFonts w:cs="Times New Roman"/>
          <w:i w:val="0"/>
          <w:iCs w:val="0"/>
        </w:rPr>
        <w:t xml:space="preserve"> </w:t>
      </w:r>
      <w:r w:rsidR="00FD5900" w:rsidRPr="00004800">
        <w:rPr>
          <w:rFonts w:cs="Times New Roman"/>
          <w:i w:val="0"/>
          <w:iCs w:val="0"/>
        </w:rPr>
        <w:t>Email I</w:t>
      </w:r>
      <w:r w:rsidR="00E71F50">
        <w:rPr>
          <w:rFonts w:cs="Times New Roman"/>
          <w:i w:val="0"/>
          <w:iCs w:val="0"/>
        </w:rPr>
        <w:t>'d</w:t>
      </w:r>
      <w:r w:rsidR="00FD5900" w:rsidRPr="00004800">
        <w:rPr>
          <w:rFonts w:cs="Times New Roman"/>
          <w:i w:val="0"/>
          <w:iCs w:val="0"/>
        </w:rPr>
        <w:t xml:space="preserve">: </w:t>
      </w:r>
      <w:r w:rsidR="00054556" w:rsidRPr="00004800">
        <w:rPr>
          <w:rFonts w:cs="Times New Roman"/>
          <w:i w:val="0"/>
          <w:iCs w:val="0"/>
          <w:color w:val="0070C0"/>
        </w:rPr>
        <w:t>yadavabhinav51</w:t>
      </w:r>
      <w:r w:rsidR="00A603EE" w:rsidRPr="00004800">
        <w:rPr>
          <w:rFonts w:cs="Times New Roman"/>
          <w:i w:val="0"/>
          <w:iCs w:val="0"/>
          <w:color w:val="0070C0"/>
        </w:rPr>
        <w:t>@gmail.com</w:t>
      </w:r>
    </w:p>
    <w:p w:rsidR="00FD5900" w:rsidRPr="00004800" w:rsidRDefault="00AF3239" w:rsidP="005F5B8A">
      <w:pPr>
        <w:pStyle w:val="Caption"/>
        <w:rPr>
          <w:rFonts w:cs="Times New Roman"/>
          <w:i w:val="0"/>
          <w:iCs w:val="0"/>
        </w:rPr>
      </w:pPr>
      <w:r w:rsidRPr="00004800">
        <w:rPr>
          <w:rFonts w:cs="Times New Roman"/>
          <w:i w:val="0"/>
          <w:iCs w:val="0"/>
        </w:rPr>
        <w:t>Maratha</w:t>
      </w:r>
      <w:r w:rsidR="00667377">
        <w:rPr>
          <w:rFonts w:cs="Times New Roman"/>
          <w:i w:val="0"/>
          <w:iCs w:val="0"/>
        </w:rPr>
        <w:t>ha</w:t>
      </w:r>
      <w:r w:rsidRPr="00004800">
        <w:rPr>
          <w:rFonts w:cs="Times New Roman"/>
          <w:i w:val="0"/>
          <w:iCs w:val="0"/>
        </w:rPr>
        <w:t>lli</w:t>
      </w:r>
      <w:r w:rsidR="00836257">
        <w:rPr>
          <w:rFonts w:cs="Times New Roman"/>
          <w:i w:val="0"/>
          <w:iCs w:val="0"/>
        </w:rPr>
        <w:t>, Bangalore</w:t>
      </w:r>
      <w:r w:rsidR="00FD5900" w:rsidRPr="00004800">
        <w:rPr>
          <w:rFonts w:cs="Times New Roman"/>
          <w:i w:val="0"/>
          <w:iCs w:val="0"/>
        </w:rPr>
        <w:t>-</w:t>
      </w:r>
      <w:r w:rsidR="00E77D6B" w:rsidRPr="00004800">
        <w:rPr>
          <w:rFonts w:cs="Times New Roman"/>
          <w:i w:val="0"/>
          <w:iCs w:val="0"/>
        </w:rPr>
        <w:t>560</w:t>
      </w:r>
      <w:r w:rsidR="00667377">
        <w:rPr>
          <w:rFonts w:cs="Times New Roman"/>
          <w:i w:val="0"/>
          <w:iCs w:val="0"/>
        </w:rPr>
        <w:t xml:space="preserve">037                                    </w:t>
      </w:r>
      <w:r w:rsidR="00054556" w:rsidRPr="00004800">
        <w:rPr>
          <w:rFonts w:cs="Times New Roman"/>
          <w:i w:val="0"/>
          <w:iCs w:val="0"/>
        </w:rPr>
        <w:t xml:space="preserve"> </w:t>
      </w:r>
      <w:r w:rsidR="00836257">
        <w:rPr>
          <w:rFonts w:cs="Times New Roman"/>
          <w:i w:val="0"/>
          <w:iCs w:val="0"/>
        </w:rPr>
        <w:t xml:space="preserve"> </w:t>
      </w:r>
      <w:r w:rsidR="000337E3" w:rsidRPr="00004800">
        <w:rPr>
          <w:rFonts w:cs="Times New Roman"/>
          <w:i w:val="0"/>
          <w:iCs w:val="0"/>
        </w:rPr>
        <w:t>Contact No.: +91-</w:t>
      </w:r>
      <w:r w:rsidR="00054556" w:rsidRPr="00004800">
        <w:rPr>
          <w:rFonts w:cs="Times New Roman"/>
          <w:i w:val="0"/>
          <w:iCs w:val="0"/>
        </w:rPr>
        <w:t>8770738496</w:t>
      </w:r>
    </w:p>
    <w:p w:rsidR="00597F65" w:rsidRPr="00004800" w:rsidRDefault="00597F65" w:rsidP="005F5B8A">
      <w:pPr>
        <w:pBdr>
          <w:bottom w:val="single" w:sz="4" w:space="0" w:color="000000"/>
        </w:pBdr>
        <w:rPr>
          <w:b/>
        </w:rPr>
      </w:pPr>
    </w:p>
    <w:p w:rsidR="00597F65" w:rsidRPr="00004800" w:rsidRDefault="00597F65" w:rsidP="005F5B8A"/>
    <w:p w:rsidR="00597F65" w:rsidRPr="00004800" w:rsidRDefault="00AF3239" w:rsidP="005F5B8A">
      <w:pPr>
        <w:rPr>
          <w:b/>
        </w:rPr>
      </w:pPr>
      <w:r w:rsidRPr="00004800">
        <w:rPr>
          <w:b/>
        </w:rPr>
        <w:t>Objective</w:t>
      </w:r>
      <w:r w:rsidR="00597F65" w:rsidRPr="00004800">
        <w:rPr>
          <w:b/>
        </w:rPr>
        <w:t>:</w:t>
      </w:r>
    </w:p>
    <w:p w:rsidR="00E615DF" w:rsidRPr="00004800" w:rsidRDefault="00AF3239" w:rsidP="005F5B8A">
      <w:pPr>
        <w:spacing w:before="120" w:after="120"/>
        <w:rPr>
          <w:rFonts w:ascii="Calibri" w:hAnsi="Calibri" w:cs="Segoe UI"/>
        </w:rPr>
      </w:pPr>
      <w:r w:rsidRPr="00004800">
        <w:rPr>
          <w:rFonts w:ascii="Calibri" w:hAnsi="Calibri" w:cs="Segoe UI"/>
        </w:rPr>
        <w:t xml:space="preserve">To work as a part of a team dedicated to </w:t>
      </w:r>
      <w:r w:rsidRPr="00004800">
        <w:rPr>
          <w:rFonts w:ascii="Calibri" w:hAnsi="Calibri" w:cs="Segoe UI"/>
          <w:noProof/>
        </w:rPr>
        <w:t>improving</w:t>
      </w:r>
      <w:r w:rsidRPr="00004800">
        <w:rPr>
          <w:rFonts w:ascii="Calibri" w:hAnsi="Calibri" w:cs="Segoe UI"/>
        </w:rPr>
        <w:t xml:space="preserve"> product software and systems using my experience and high motivation</w:t>
      </w:r>
      <w:r w:rsidR="00E615DF" w:rsidRPr="00004800">
        <w:t>.</w:t>
      </w:r>
    </w:p>
    <w:p w:rsidR="00A00F63" w:rsidRPr="00004800" w:rsidRDefault="00E615DF" w:rsidP="005F5B8A">
      <w:pPr>
        <w:rPr>
          <w:b/>
        </w:rPr>
      </w:pPr>
      <w:r w:rsidRPr="00004800">
        <w:rPr>
          <w:b/>
        </w:rPr>
        <w:t>Professional Summary</w:t>
      </w:r>
      <w:r w:rsidR="00DC1900" w:rsidRPr="00004800">
        <w:rPr>
          <w:b/>
        </w:rPr>
        <w:t>:</w:t>
      </w:r>
    </w:p>
    <w:p w:rsidR="00E615DF" w:rsidRPr="00004800" w:rsidRDefault="00A00F63" w:rsidP="005F5B8A">
      <w:pPr>
        <w:numPr>
          <w:ilvl w:val="0"/>
          <w:numId w:val="30"/>
        </w:numPr>
      </w:pPr>
      <w:r w:rsidRPr="00004800">
        <w:t>Engineering</w:t>
      </w:r>
      <w:r w:rsidR="00E615DF" w:rsidRPr="00004800">
        <w:t xml:space="preserve"> profession having</w:t>
      </w:r>
      <w:r w:rsidR="00857F2F" w:rsidRPr="00004800">
        <w:t xml:space="preserve"> more than</w:t>
      </w:r>
      <w:bookmarkStart w:id="0" w:name="_GoBack"/>
      <w:bookmarkEnd w:id="0"/>
      <w:r w:rsidR="00054556" w:rsidRPr="00004800">
        <w:t xml:space="preserve"> </w:t>
      </w:r>
      <w:r w:rsidR="00CA6EEC" w:rsidRPr="00004800">
        <w:t>1</w:t>
      </w:r>
      <w:r w:rsidR="00D12672">
        <w:t>.7</w:t>
      </w:r>
      <w:r w:rsidR="00CA6EEC" w:rsidRPr="00004800">
        <w:t xml:space="preserve"> year</w:t>
      </w:r>
      <w:r w:rsidR="00E615DF" w:rsidRPr="00004800">
        <w:t xml:space="preserve"> of experience in Software testing from </w:t>
      </w:r>
      <w:r w:rsidR="00054556" w:rsidRPr="00004800">
        <w:t>SanDisk</w:t>
      </w:r>
      <w:r w:rsidR="00E615DF" w:rsidRPr="00004800">
        <w:t xml:space="preserve"> India Device and Design Center.</w:t>
      </w:r>
    </w:p>
    <w:p w:rsidR="00E615DF" w:rsidRPr="00004800" w:rsidRDefault="00A00F63" w:rsidP="005F5B8A">
      <w:pPr>
        <w:numPr>
          <w:ilvl w:val="0"/>
          <w:numId w:val="30"/>
        </w:numPr>
      </w:pPr>
      <w:r w:rsidRPr="00004800">
        <w:t>Familiar</w:t>
      </w:r>
      <w:r w:rsidR="00E615DF" w:rsidRPr="00004800">
        <w:t xml:space="preserve"> with Software </w:t>
      </w:r>
      <w:r w:rsidRPr="00004800">
        <w:t>development</w:t>
      </w:r>
      <w:r w:rsidR="00E615DF" w:rsidRPr="00004800">
        <w:t xml:space="preserve"> life cycle and software test life cycle.</w:t>
      </w:r>
    </w:p>
    <w:p w:rsidR="00E615DF" w:rsidRPr="00004800" w:rsidRDefault="0070707A" w:rsidP="005F5B8A">
      <w:pPr>
        <w:numPr>
          <w:ilvl w:val="0"/>
          <w:numId w:val="30"/>
        </w:numPr>
      </w:pPr>
      <w:r w:rsidRPr="00004800">
        <w:t>Understanding</w:t>
      </w:r>
      <w:r w:rsidR="00E615DF" w:rsidRPr="00004800">
        <w:t xml:space="preserve"> analyzing and streamlining Test </w:t>
      </w:r>
      <w:r w:rsidR="00A00F63" w:rsidRPr="00004800">
        <w:t>Requirements</w:t>
      </w:r>
      <w:r w:rsidR="00E615DF" w:rsidRPr="00004800">
        <w:t>.</w:t>
      </w:r>
    </w:p>
    <w:p w:rsidR="00A00F63" w:rsidRPr="00004800" w:rsidRDefault="00E615DF" w:rsidP="005F5B8A">
      <w:pPr>
        <w:numPr>
          <w:ilvl w:val="0"/>
          <w:numId w:val="30"/>
        </w:numPr>
      </w:pPr>
      <w:r w:rsidRPr="00004800">
        <w:t xml:space="preserve">Knowledge of </w:t>
      </w:r>
      <w:r w:rsidR="00A00F63" w:rsidRPr="00004800">
        <w:t>different</w:t>
      </w:r>
      <w:r w:rsidRPr="00004800">
        <w:t xml:space="preserve"> type of </w:t>
      </w:r>
      <w:r w:rsidR="0070707A" w:rsidRPr="00004800">
        <w:t>testing (</w:t>
      </w:r>
      <w:r w:rsidR="00A00F63" w:rsidRPr="00004800">
        <w:t>Integration Testing, Sanity Testing, System testing and Acceptance testing</w:t>
      </w:r>
      <w:r w:rsidR="00054556" w:rsidRPr="00004800">
        <w:t xml:space="preserve"> </w:t>
      </w:r>
      <w:r w:rsidR="0070707A" w:rsidRPr="00004800">
        <w:t>etc.</w:t>
      </w:r>
      <w:r w:rsidRPr="00004800">
        <w:t>)</w:t>
      </w:r>
      <w:r w:rsidR="00A00F63" w:rsidRPr="00004800">
        <w:t>.</w:t>
      </w:r>
    </w:p>
    <w:p w:rsidR="00A00F63" w:rsidRPr="00004800" w:rsidRDefault="00A00F63" w:rsidP="005F5B8A">
      <w:pPr>
        <w:numPr>
          <w:ilvl w:val="0"/>
          <w:numId w:val="30"/>
        </w:numPr>
      </w:pPr>
      <w:r w:rsidRPr="00004800">
        <w:t xml:space="preserve">Familiar with functional and </w:t>
      </w:r>
      <w:r w:rsidR="0070707A" w:rsidRPr="00004800">
        <w:t>non-Functional</w:t>
      </w:r>
      <w:r w:rsidRPr="00004800">
        <w:t xml:space="preserve"> Testing.</w:t>
      </w:r>
    </w:p>
    <w:p w:rsidR="00A00F63" w:rsidRPr="00004800" w:rsidRDefault="00A00F63" w:rsidP="005F5B8A">
      <w:pPr>
        <w:numPr>
          <w:ilvl w:val="0"/>
          <w:numId w:val="30"/>
        </w:numPr>
      </w:pPr>
      <w:r w:rsidRPr="00004800">
        <w:t>Expertise in bug reporting and bug tracking process.</w:t>
      </w:r>
    </w:p>
    <w:p w:rsidR="00BA560E" w:rsidRPr="00DD1C7D" w:rsidRDefault="00A00F63" w:rsidP="00DD1C7D">
      <w:pPr>
        <w:numPr>
          <w:ilvl w:val="0"/>
          <w:numId w:val="30"/>
        </w:numPr>
      </w:pPr>
      <w:r w:rsidRPr="00004800">
        <w:t xml:space="preserve">Familiar with programming </w:t>
      </w:r>
      <w:r w:rsidR="0070707A" w:rsidRPr="00004800">
        <w:t>fundamentals (</w:t>
      </w:r>
      <w:r w:rsidRPr="00004800">
        <w:t>Structured Programming and Object Orient Programming).</w:t>
      </w:r>
    </w:p>
    <w:p w:rsidR="002B19B9" w:rsidRDefault="002B19B9" w:rsidP="005F5B8A">
      <w:pPr>
        <w:spacing w:line="360" w:lineRule="auto"/>
        <w:rPr>
          <w:b/>
        </w:rPr>
      </w:pPr>
    </w:p>
    <w:p w:rsidR="00A00F63" w:rsidRPr="00004800" w:rsidRDefault="000E45C0" w:rsidP="005F5B8A">
      <w:pPr>
        <w:spacing w:line="360" w:lineRule="auto"/>
        <w:rPr>
          <w:b/>
        </w:rPr>
      </w:pPr>
      <w:r w:rsidRPr="00004800">
        <w:rPr>
          <w:b/>
        </w:rPr>
        <w:t>Organization Experience:</w:t>
      </w:r>
    </w:p>
    <w:p w:rsidR="000E45C0" w:rsidRPr="00004800" w:rsidRDefault="00AF3239" w:rsidP="005F5B8A">
      <w:pPr>
        <w:spacing w:line="360" w:lineRule="auto"/>
        <w:ind w:firstLine="540"/>
        <w:rPr>
          <w:b/>
        </w:rPr>
      </w:pPr>
      <w:r w:rsidRPr="00004800">
        <w:rPr>
          <w:b/>
        </w:rPr>
        <w:t>Since</w:t>
      </w:r>
      <w:r w:rsidR="000E45C0" w:rsidRPr="00004800">
        <w:rPr>
          <w:b/>
        </w:rPr>
        <w:t xml:space="preserve"> Feb 2017 With </w:t>
      </w:r>
      <w:r w:rsidR="00054556" w:rsidRPr="00004800">
        <w:rPr>
          <w:b/>
        </w:rPr>
        <w:t>SanDisk</w:t>
      </w:r>
      <w:r w:rsidR="000E45C0" w:rsidRPr="00004800">
        <w:rPr>
          <w:b/>
        </w:rPr>
        <w:t xml:space="preserve"> India Device and Design Center as a Test Engineer.</w:t>
      </w:r>
    </w:p>
    <w:p w:rsidR="005F5B8A" w:rsidRPr="00004800" w:rsidRDefault="000E45C0" w:rsidP="005F5B8A">
      <w:pPr>
        <w:spacing w:line="360" w:lineRule="auto"/>
        <w:ind w:firstLine="540"/>
        <w:rPr>
          <w:b/>
        </w:rPr>
      </w:pPr>
      <w:r w:rsidRPr="00004800">
        <w:rPr>
          <w:b/>
        </w:rPr>
        <w:t xml:space="preserve">Project </w:t>
      </w:r>
      <w:r w:rsidR="0070707A" w:rsidRPr="00004800">
        <w:rPr>
          <w:b/>
        </w:rPr>
        <w:t>Title:</w:t>
      </w:r>
      <w:r w:rsidR="00004800">
        <w:rPr>
          <w:b/>
        </w:rPr>
        <w:t xml:space="preserve"> </w:t>
      </w:r>
      <w:r w:rsidRPr="00004800">
        <w:t>WD My Cloud</w:t>
      </w:r>
      <w:r w:rsidR="0070707A" w:rsidRPr="00004800">
        <w:t xml:space="preserve"> (OS4 Devices)</w:t>
      </w:r>
      <w:r w:rsidR="00D12672">
        <w:t>,</w:t>
      </w:r>
    </w:p>
    <w:p w:rsidR="00004800" w:rsidRDefault="000E45C0" w:rsidP="005F5B8A">
      <w:pPr>
        <w:spacing w:line="360" w:lineRule="auto"/>
        <w:ind w:left="540"/>
      </w:pPr>
      <w:r w:rsidRPr="00004800">
        <w:rPr>
          <w:b/>
        </w:rPr>
        <w:t xml:space="preserve">Testing </w:t>
      </w:r>
      <w:r w:rsidR="0070707A" w:rsidRPr="00004800">
        <w:rPr>
          <w:b/>
        </w:rPr>
        <w:t>Method:</w:t>
      </w:r>
      <w:r w:rsidR="00054556" w:rsidRPr="00004800">
        <w:rPr>
          <w:b/>
        </w:rPr>
        <w:t xml:space="preserve"> </w:t>
      </w:r>
      <w:r w:rsidRPr="00004800">
        <w:t>Manual Testing</w:t>
      </w:r>
      <w:r w:rsidR="00004800">
        <w:t>.</w:t>
      </w:r>
      <w:r w:rsidR="0070707A" w:rsidRPr="00004800">
        <w:br/>
      </w:r>
      <w:r w:rsidR="0070707A" w:rsidRPr="00004800">
        <w:rPr>
          <w:b/>
          <w:bCs/>
        </w:rPr>
        <w:t>Software Modal</w:t>
      </w:r>
      <w:r w:rsidR="00004800">
        <w:t>: Agile.</w:t>
      </w:r>
    </w:p>
    <w:p w:rsidR="00004800" w:rsidRDefault="0070707A" w:rsidP="00004800">
      <w:pPr>
        <w:spacing w:line="360" w:lineRule="auto"/>
        <w:ind w:left="540"/>
        <w:rPr>
          <w:b/>
        </w:rPr>
      </w:pPr>
      <w:r w:rsidRPr="00004800">
        <w:rPr>
          <w:b/>
          <w:bCs/>
        </w:rPr>
        <w:t>Application</w:t>
      </w:r>
      <w:r w:rsidRPr="00004800">
        <w:t>: Web application, Mobile application, Desktop application</w:t>
      </w:r>
      <w:r w:rsidR="00004800">
        <w:t>.</w:t>
      </w:r>
    </w:p>
    <w:p w:rsidR="000E45C0" w:rsidRPr="00004800" w:rsidRDefault="000E45C0" w:rsidP="00004800">
      <w:pPr>
        <w:spacing w:line="360" w:lineRule="auto"/>
        <w:rPr>
          <w:b/>
        </w:rPr>
      </w:pPr>
      <w:r w:rsidRPr="00004800">
        <w:rPr>
          <w:b/>
        </w:rPr>
        <w:t>Project Description:</w:t>
      </w:r>
    </w:p>
    <w:p w:rsidR="00110554" w:rsidRPr="00004800" w:rsidRDefault="007B27A5" w:rsidP="005F5B8A">
      <w:pPr>
        <w:spacing w:line="360" w:lineRule="auto"/>
        <w:ind w:firstLine="540"/>
        <w:rPr>
          <w:bCs/>
        </w:rPr>
      </w:pPr>
      <w:r w:rsidRPr="00004800">
        <w:rPr>
          <w:bCs/>
        </w:rPr>
        <w:t>My cloud is a personal storage device that plugs into your home network and data is accessible from anywhere in the world by using Mobile application, Web application and Desktop application. It automatically backups and centralize all your contents at one safe place. Where no one can see content except you. With the internet connectivity you can quickly access your my cloud unit and share whatever you want to whenever you want. Any computer in your home can be set to wirelessly to your my cloud device and automatically synchronize to all files. By mobile app you can easily backup’s photos and videos from smart</w:t>
      </w:r>
      <w:r w:rsidR="00054556" w:rsidRPr="00004800">
        <w:rPr>
          <w:bCs/>
        </w:rPr>
        <w:t xml:space="preserve"> </w:t>
      </w:r>
      <w:r w:rsidRPr="00004800">
        <w:rPr>
          <w:bCs/>
        </w:rPr>
        <w:t xml:space="preserve">phones and tablets. </w:t>
      </w:r>
      <w:r w:rsidRPr="00004800">
        <w:t>Whether PC or Mac Computers, IOS or Android, My cloud unit Work with all of them</w:t>
      </w:r>
      <w:r w:rsidRPr="00004800">
        <w:rPr>
          <w:bCs/>
        </w:rPr>
        <w:t>. Private and public sharing is also possible for files and folders.</w:t>
      </w:r>
    </w:p>
    <w:p w:rsidR="006069B0" w:rsidRPr="00004800" w:rsidRDefault="0070707A" w:rsidP="005F5B8A">
      <w:pPr>
        <w:spacing w:line="360" w:lineRule="auto"/>
        <w:rPr>
          <w:b/>
        </w:rPr>
      </w:pPr>
      <w:r w:rsidRPr="00004800">
        <w:rPr>
          <w:b/>
        </w:rPr>
        <w:lastRenderedPageBreak/>
        <w:t>Job Description</w:t>
      </w:r>
      <w:r w:rsidR="000E45C0" w:rsidRPr="00004800">
        <w:rPr>
          <w:b/>
        </w:rPr>
        <w:t>:</w:t>
      </w:r>
    </w:p>
    <w:p w:rsidR="000E45C0" w:rsidRPr="00004800" w:rsidRDefault="000E45C0" w:rsidP="005F5B8A">
      <w:pPr>
        <w:numPr>
          <w:ilvl w:val="0"/>
          <w:numId w:val="31"/>
        </w:numPr>
        <w:spacing w:line="360" w:lineRule="auto"/>
      </w:pPr>
      <w:r w:rsidRPr="00004800">
        <w:t>Verifying Test Environment.</w:t>
      </w:r>
    </w:p>
    <w:p w:rsidR="006069B0" w:rsidRPr="00004800" w:rsidRDefault="006069B0" w:rsidP="005F5B8A">
      <w:pPr>
        <w:numPr>
          <w:ilvl w:val="0"/>
          <w:numId w:val="31"/>
        </w:numPr>
        <w:spacing w:line="360" w:lineRule="auto"/>
      </w:pPr>
      <w:r w:rsidRPr="00004800">
        <w:t>Responsible for Regression and Compatibility Testing.</w:t>
      </w:r>
    </w:p>
    <w:p w:rsidR="000E45C0" w:rsidRPr="00004800" w:rsidRDefault="000E45C0" w:rsidP="005F5B8A">
      <w:pPr>
        <w:numPr>
          <w:ilvl w:val="0"/>
          <w:numId w:val="31"/>
        </w:numPr>
        <w:spacing w:line="360" w:lineRule="auto"/>
      </w:pPr>
      <w:r w:rsidRPr="00004800">
        <w:t>Contribute to Test Plan Documentation.</w:t>
      </w:r>
    </w:p>
    <w:p w:rsidR="000E45C0" w:rsidRPr="00004800" w:rsidRDefault="000E45C0" w:rsidP="005F5B8A">
      <w:pPr>
        <w:numPr>
          <w:ilvl w:val="0"/>
          <w:numId w:val="31"/>
        </w:numPr>
        <w:spacing w:line="360" w:lineRule="auto"/>
      </w:pPr>
      <w:r w:rsidRPr="00004800">
        <w:t xml:space="preserve">Deriving Test scenarios, </w:t>
      </w:r>
      <w:r w:rsidR="008F5F20" w:rsidRPr="00004800">
        <w:t>Documentation</w:t>
      </w:r>
      <w:r w:rsidRPr="00004800">
        <w:t xml:space="preserve"> Test Cases and Collecting Data for functional Testing.</w:t>
      </w:r>
    </w:p>
    <w:p w:rsidR="0070707A" w:rsidRPr="00004800" w:rsidRDefault="0070707A" w:rsidP="005F5B8A">
      <w:pPr>
        <w:numPr>
          <w:ilvl w:val="0"/>
          <w:numId w:val="31"/>
        </w:numPr>
        <w:spacing w:line="360" w:lineRule="auto"/>
      </w:pPr>
      <w:r w:rsidRPr="00004800">
        <w:t>Collecting logs from different tools (Sumo logic, Fabric</w:t>
      </w:r>
      <w:r w:rsidR="00F52459" w:rsidRPr="00004800">
        <w:t>, ADB</w:t>
      </w:r>
      <w:r w:rsidRPr="00004800">
        <w:t>).</w:t>
      </w:r>
    </w:p>
    <w:p w:rsidR="000E45C0" w:rsidRPr="00004800" w:rsidRDefault="000E45C0" w:rsidP="005F5B8A">
      <w:pPr>
        <w:numPr>
          <w:ilvl w:val="0"/>
          <w:numId w:val="31"/>
        </w:numPr>
        <w:spacing w:line="360" w:lineRule="auto"/>
      </w:pPr>
      <w:r w:rsidRPr="00004800">
        <w:t xml:space="preserve">Update </w:t>
      </w:r>
      <w:r w:rsidR="008F5F20" w:rsidRPr="00004800">
        <w:t>Traceability</w:t>
      </w:r>
      <w:r w:rsidRPr="00004800">
        <w:t xml:space="preserve"> Test Matrix.</w:t>
      </w:r>
    </w:p>
    <w:p w:rsidR="000E45C0" w:rsidRPr="00004800" w:rsidRDefault="000E45C0" w:rsidP="005F5B8A">
      <w:pPr>
        <w:numPr>
          <w:ilvl w:val="0"/>
          <w:numId w:val="31"/>
        </w:numPr>
        <w:spacing w:line="360" w:lineRule="auto"/>
      </w:pPr>
      <w:r w:rsidRPr="00004800">
        <w:t xml:space="preserve">Creating Test </w:t>
      </w:r>
      <w:r w:rsidR="0070707A" w:rsidRPr="00004800">
        <w:t>Batches,</w:t>
      </w:r>
      <w:r w:rsidRPr="00004800">
        <w:t xml:space="preserve"> Execution Test Cases and Reporting Defects.</w:t>
      </w:r>
    </w:p>
    <w:p w:rsidR="000E45C0" w:rsidRPr="00004800" w:rsidRDefault="000E45C0" w:rsidP="005F5B8A">
      <w:pPr>
        <w:numPr>
          <w:ilvl w:val="0"/>
          <w:numId w:val="31"/>
        </w:numPr>
        <w:spacing w:line="360" w:lineRule="auto"/>
      </w:pPr>
      <w:r w:rsidRPr="00004800">
        <w:t>Tracking Defects and Selecting Test Cases for Regression Testing</w:t>
      </w:r>
      <w:r w:rsidR="00CA6EEC" w:rsidRPr="00004800">
        <w:t xml:space="preserve"> using JIRA tool</w:t>
      </w:r>
      <w:r w:rsidRPr="00004800">
        <w:t>.</w:t>
      </w:r>
    </w:p>
    <w:p w:rsidR="000E45C0" w:rsidRPr="00004800" w:rsidRDefault="000E45C0" w:rsidP="005F5B8A">
      <w:pPr>
        <w:numPr>
          <w:ilvl w:val="0"/>
          <w:numId w:val="31"/>
        </w:numPr>
        <w:spacing w:line="360" w:lineRule="auto"/>
      </w:pPr>
      <w:r w:rsidRPr="00004800">
        <w:t xml:space="preserve">Sanity and regression </w:t>
      </w:r>
      <w:r w:rsidR="0070707A" w:rsidRPr="00004800">
        <w:t>testing</w:t>
      </w:r>
      <w:r w:rsidR="00054556" w:rsidRPr="00004800">
        <w:t xml:space="preserve"> </w:t>
      </w:r>
      <w:r w:rsidR="0070707A" w:rsidRPr="00004800">
        <w:t>on</w:t>
      </w:r>
      <w:r w:rsidR="00054556" w:rsidRPr="00004800">
        <w:t xml:space="preserve"> </w:t>
      </w:r>
      <w:r w:rsidR="008F5F20" w:rsidRPr="00004800">
        <w:t>modifying</w:t>
      </w:r>
      <w:r w:rsidRPr="00004800">
        <w:t xml:space="preserve"> software </w:t>
      </w:r>
      <w:r w:rsidR="0070707A" w:rsidRPr="00004800">
        <w:t>builds</w:t>
      </w:r>
      <w:r w:rsidRPr="00004800">
        <w:t>.</w:t>
      </w:r>
    </w:p>
    <w:p w:rsidR="000E45C0" w:rsidRPr="00004800" w:rsidRDefault="000E45C0" w:rsidP="005F5B8A">
      <w:pPr>
        <w:numPr>
          <w:ilvl w:val="0"/>
          <w:numId w:val="31"/>
        </w:numPr>
        <w:spacing w:line="360" w:lineRule="auto"/>
      </w:pPr>
      <w:r w:rsidRPr="00004800">
        <w:t>Update test Cases and test data.</w:t>
      </w:r>
    </w:p>
    <w:p w:rsidR="000E45C0" w:rsidRPr="00004800" w:rsidRDefault="000E45C0" w:rsidP="005F5B8A">
      <w:pPr>
        <w:numPr>
          <w:ilvl w:val="0"/>
          <w:numId w:val="31"/>
        </w:numPr>
        <w:spacing w:line="360" w:lineRule="auto"/>
      </w:pPr>
      <w:r w:rsidRPr="00004800">
        <w:t>Tracking Changes preparing Reports and updating Documents.</w:t>
      </w:r>
    </w:p>
    <w:p w:rsidR="005F5B8A" w:rsidRPr="00004800" w:rsidRDefault="005F5B8A" w:rsidP="005F5B8A">
      <w:pPr>
        <w:spacing w:after="100"/>
        <w:rPr>
          <w:b/>
        </w:rPr>
      </w:pPr>
    </w:p>
    <w:p w:rsidR="005F5B8A" w:rsidRDefault="005F5B8A" w:rsidP="005F5B8A">
      <w:pPr>
        <w:spacing w:after="100"/>
        <w:rPr>
          <w:b/>
        </w:rPr>
      </w:pPr>
      <w:r w:rsidRPr="00004800">
        <w:rPr>
          <w:b/>
        </w:rPr>
        <w:t>Technical Skills:</w:t>
      </w:r>
    </w:p>
    <w:p w:rsidR="00004800" w:rsidRPr="00004800" w:rsidRDefault="00004800" w:rsidP="005F5B8A">
      <w:pPr>
        <w:spacing w:after="100"/>
        <w:rPr>
          <w:b/>
        </w:rPr>
      </w:pPr>
    </w:p>
    <w:p w:rsidR="005F5B8A" w:rsidRPr="00004800" w:rsidRDefault="005F5B8A" w:rsidP="00DD1C7D">
      <w:pPr>
        <w:widowControl w:val="0"/>
        <w:numPr>
          <w:ilvl w:val="0"/>
          <w:numId w:val="35"/>
        </w:numPr>
        <w:suppressAutoHyphens w:val="0"/>
        <w:autoSpaceDE w:val="0"/>
        <w:autoSpaceDN w:val="0"/>
        <w:adjustRightInd w:val="0"/>
        <w:spacing w:after="100"/>
        <w:ind w:left="360" w:firstLine="0"/>
        <w:rPr>
          <w:b/>
        </w:rPr>
      </w:pPr>
      <w:r w:rsidRPr="00004800">
        <w:rPr>
          <w:b/>
        </w:rPr>
        <w:t xml:space="preserve">Manual Testing: </w:t>
      </w:r>
      <w:r w:rsidRPr="00004800">
        <w:rPr>
          <w:b/>
          <w:bCs/>
        </w:rPr>
        <w:t>Qspiders Bangalore.</w:t>
      </w:r>
    </w:p>
    <w:p w:rsidR="005F5B8A" w:rsidRPr="00004800" w:rsidRDefault="005F5B8A" w:rsidP="00AA79DE">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Expertise in Manual Testing Skills</w:t>
      </w:r>
      <w:r w:rsidR="00004800">
        <w:rPr>
          <w:rFonts w:ascii="Times New Roman" w:hAnsi="Times New Roman"/>
          <w:sz w:val="24"/>
          <w:szCs w:val="24"/>
        </w:rPr>
        <w:t>.</w:t>
      </w:r>
    </w:p>
    <w:p w:rsidR="005F5B8A" w:rsidRPr="00004800" w:rsidRDefault="005F5B8A" w:rsidP="00AA79DE">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Good knowledge on SDLC, STLC</w:t>
      </w:r>
      <w:r w:rsidR="00004800">
        <w:rPr>
          <w:rFonts w:ascii="Times New Roman" w:hAnsi="Times New Roman"/>
          <w:sz w:val="24"/>
          <w:szCs w:val="24"/>
        </w:rPr>
        <w:t>.</w:t>
      </w:r>
    </w:p>
    <w:p w:rsidR="005F5B8A" w:rsidRPr="00004800" w:rsidRDefault="005F5B8A" w:rsidP="00AA79DE">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Good knowledge of WHITE BOX TESTING and BLACK BOX TESTING</w:t>
      </w:r>
      <w:r w:rsidR="00004800">
        <w:rPr>
          <w:rFonts w:ascii="Times New Roman" w:hAnsi="Times New Roman"/>
          <w:sz w:val="24"/>
          <w:szCs w:val="24"/>
        </w:rPr>
        <w:t>.</w:t>
      </w:r>
    </w:p>
    <w:p w:rsidR="005F5B8A" w:rsidRPr="00004800" w:rsidRDefault="005F5B8A" w:rsidP="00004800">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Having good knowledge in Smoke, Functional, Integration and System Testing</w:t>
      </w:r>
      <w:r w:rsidR="00004800">
        <w:rPr>
          <w:rFonts w:ascii="Times New Roman" w:hAnsi="Times New Roman"/>
          <w:sz w:val="24"/>
          <w:szCs w:val="24"/>
        </w:rPr>
        <w:t>.</w:t>
      </w:r>
    </w:p>
    <w:p w:rsidR="00AA79DE" w:rsidRDefault="005F5B8A" w:rsidP="00AA79DE">
      <w:pPr>
        <w:pStyle w:val="PlainText"/>
        <w:numPr>
          <w:ilvl w:val="0"/>
          <w:numId w:val="34"/>
        </w:numPr>
        <w:tabs>
          <w:tab w:val="left" w:pos="720"/>
        </w:tabs>
        <w:ind w:firstLine="0"/>
        <w:rPr>
          <w:rFonts w:ascii="Times New Roman" w:hAnsi="Times New Roman"/>
          <w:sz w:val="24"/>
          <w:szCs w:val="24"/>
        </w:rPr>
      </w:pPr>
      <w:r w:rsidRPr="00004800">
        <w:rPr>
          <w:rFonts w:ascii="Times New Roman" w:hAnsi="Times New Roman"/>
          <w:sz w:val="24"/>
          <w:szCs w:val="24"/>
        </w:rPr>
        <w:t xml:space="preserve">Good knowledge in I18N Testing, L10N testing, Adhoc Testing, Compatibility </w:t>
      </w:r>
      <w:r w:rsidR="00AA79DE">
        <w:rPr>
          <w:rFonts w:ascii="Times New Roman" w:hAnsi="Times New Roman"/>
          <w:sz w:val="24"/>
          <w:szCs w:val="24"/>
        </w:rPr>
        <w:t xml:space="preserve">    </w:t>
      </w:r>
    </w:p>
    <w:p w:rsidR="005F5B8A" w:rsidRPr="00004800" w:rsidRDefault="005F5B8A" w:rsidP="00AA79DE">
      <w:pPr>
        <w:pStyle w:val="PlainText"/>
        <w:tabs>
          <w:tab w:val="left" w:pos="720"/>
        </w:tabs>
        <w:ind w:left="720"/>
        <w:rPr>
          <w:rFonts w:ascii="Times New Roman" w:hAnsi="Times New Roman"/>
          <w:sz w:val="24"/>
          <w:szCs w:val="24"/>
        </w:rPr>
      </w:pPr>
      <w:r w:rsidRPr="00004800">
        <w:rPr>
          <w:rFonts w:ascii="Times New Roman" w:hAnsi="Times New Roman"/>
          <w:sz w:val="24"/>
          <w:szCs w:val="24"/>
        </w:rPr>
        <w:t xml:space="preserve"> </w:t>
      </w:r>
      <w:r w:rsidR="00AA79DE">
        <w:rPr>
          <w:rFonts w:ascii="Times New Roman" w:hAnsi="Times New Roman"/>
          <w:sz w:val="24"/>
          <w:szCs w:val="24"/>
        </w:rPr>
        <w:t xml:space="preserve">           </w:t>
      </w:r>
      <w:r w:rsidR="00AA79DE" w:rsidRPr="00004800">
        <w:rPr>
          <w:rFonts w:ascii="Times New Roman" w:hAnsi="Times New Roman"/>
          <w:sz w:val="24"/>
          <w:szCs w:val="24"/>
        </w:rPr>
        <w:t>Testing</w:t>
      </w:r>
      <w:r w:rsidR="00AA79DE">
        <w:rPr>
          <w:rFonts w:ascii="Times New Roman" w:hAnsi="Times New Roman"/>
          <w:sz w:val="24"/>
          <w:szCs w:val="24"/>
        </w:rPr>
        <w:t>, E</w:t>
      </w:r>
      <w:r w:rsidR="00AA79DE" w:rsidRPr="00004800">
        <w:rPr>
          <w:rFonts w:ascii="Times New Roman" w:hAnsi="Times New Roman"/>
          <w:sz w:val="24"/>
          <w:szCs w:val="24"/>
        </w:rPr>
        <w:t>xploratory</w:t>
      </w:r>
      <w:r w:rsidR="00AA79DE">
        <w:rPr>
          <w:rFonts w:ascii="Times New Roman" w:hAnsi="Times New Roman"/>
          <w:sz w:val="24"/>
          <w:szCs w:val="24"/>
        </w:rPr>
        <w:t xml:space="preserve"> testing, R</w:t>
      </w:r>
      <w:r w:rsidRPr="00004800">
        <w:rPr>
          <w:rFonts w:ascii="Times New Roman" w:hAnsi="Times New Roman"/>
          <w:sz w:val="24"/>
          <w:szCs w:val="24"/>
        </w:rPr>
        <w:t xml:space="preserve">egression </w:t>
      </w:r>
      <w:r w:rsidR="00AA79DE" w:rsidRPr="00004800">
        <w:rPr>
          <w:rFonts w:ascii="Times New Roman" w:hAnsi="Times New Roman"/>
          <w:sz w:val="24"/>
          <w:szCs w:val="24"/>
        </w:rPr>
        <w:t>testing</w:t>
      </w:r>
      <w:r w:rsidR="00AA79DE">
        <w:rPr>
          <w:rFonts w:ascii="Times New Roman" w:hAnsi="Times New Roman"/>
          <w:sz w:val="24"/>
          <w:szCs w:val="24"/>
        </w:rPr>
        <w:t>.</w:t>
      </w:r>
    </w:p>
    <w:p w:rsidR="005F5B8A" w:rsidRPr="00004800" w:rsidRDefault="005F5B8A" w:rsidP="00AA79DE">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Extensive knowledge in writing Test Cases, Reviewing Test Cases</w:t>
      </w:r>
      <w:r w:rsidR="00004800">
        <w:rPr>
          <w:rFonts w:ascii="Times New Roman" w:hAnsi="Times New Roman"/>
          <w:sz w:val="24"/>
          <w:szCs w:val="24"/>
        </w:rPr>
        <w:t>.</w:t>
      </w:r>
    </w:p>
    <w:p w:rsidR="005F5B8A" w:rsidRPr="00004800" w:rsidRDefault="005F5B8A" w:rsidP="00AA79DE">
      <w:pPr>
        <w:pStyle w:val="PlainText"/>
        <w:numPr>
          <w:ilvl w:val="0"/>
          <w:numId w:val="34"/>
        </w:numPr>
        <w:ind w:firstLine="0"/>
        <w:rPr>
          <w:rFonts w:ascii="Times New Roman" w:hAnsi="Times New Roman"/>
          <w:sz w:val="24"/>
          <w:szCs w:val="24"/>
        </w:rPr>
      </w:pPr>
      <w:r w:rsidRPr="00004800">
        <w:rPr>
          <w:rFonts w:ascii="Times New Roman" w:hAnsi="Times New Roman"/>
          <w:sz w:val="24"/>
          <w:szCs w:val="24"/>
        </w:rPr>
        <w:t>Having good knowledge in Bug Life Cycle.</w:t>
      </w:r>
    </w:p>
    <w:p w:rsidR="005F5B8A" w:rsidRDefault="005F5B8A" w:rsidP="005F5B8A"/>
    <w:p w:rsidR="00DD1C7D" w:rsidRPr="00004800" w:rsidRDefault="00DD1C7D" w:rsidP="00E71F50">
      <w:pPr>
        <w:pStyle w:val="ListParagraph"/>
        <w:numPr>
          <w:ilvl w:val="0"/>
          <w:numId w:val="33"/>
        </w:numPr>
        <w:spacing w:after="100"/>
        <w:ind w:left="360" w:firstLine="0"/>
        <w:rPr>
          <w:b/>
        </w:rPr>
      </w:pPr>
      <w:r w:rsidRPr="00004800">
        <w:rPr>
          <w:b/>
        </w:rPr>
        <w:t xml:space="preserve">Core Java: </w:t>
      </w:r>
      <w:r w:rsidRPr="00004800">
        <w:rPr>
          <w:b/>
          <w:bCs/>
        </w:rPr>
        <w:t>Qspiders Bangalore</w:t>
      </w:r>
    </w:p>
    <w:p w:rsidR="00DD1C7D" w:rsidRPr="006B31CE" w:rsidRDefault="00DD1C7D" w:rsidP="00DD1C7D">
      <w:pPr>
        <w:widowControl w:val="0"/>
        <w:numPr>
          <w:ilvl w:val="0"/>
          <w:numId w:val="37"/>
        </w:numPr>
        <w:suppressAutoHyphens w:val="0"/>
        <w:autoSpaceDE w:val="0"/>
        <w:autoSpaceDN w:val="0"/>
        <w:adjustRightInd w:val="0"/>
        <w:spacing w:after="100"/>
        <w:ind w:firstLine="0"/>
        <w:rPr>
          <w:b/>
        </w:rPr>
      </w:pPr>
      <w:r w:rsidRPr="00004800">
        <w:t xml:space="preserve">Good understanding of </w:t>
      </w:r>
      <w:r w:rsidRPr="00AA79DE">
        <w:t>Oops concepts.</w:t>
      </w:r>
    </w:p>
    <w:p w:rsidR="006B31CE" w:rsidRPr="006B31CE" w:rsidRDefault="006B31CE" w:rsidP="00DD1C7D">
      <w:pPr>
        <w:widowControl w:val="0"/>
        <w:numPr>
          <w:ilvl w:val="0"/>
          <w:numId w:val="37"/>
        </w:numPr>
        <w:suppressAutoHyphens w:val="0"/>
        <w:autoSpaceDE w:val="0"/>
        <w:autoSpaceDN w:val="0"/>
        <w:adjustRightInd w:val="0"/>
        <w:spacing w:after="100"/>
        <w:ind w:firstLine="0"/>
        <w:rPr>
          <w:b/>
        </w:rPr>
      </w:pPr>
      <w:r>
        <w:t>Good Knowledge</w:t>
      </w:r>
      <w:r w:rsidRPr="00004800">
        <w:t xml:space="preserve"> of </w:t>
      </w:r>
      <w:r>
        <w:t xml:space="preserve">Java class </w:t>
      </w:r>
      <w:r w:rsidRPr="00AA79DE">
        <w:t>concepts</w:t>
      </w:r>
      <w:r>
        <w:t>.</w:t>
      </w:r>
    </w:p>
    <w:p w:rsidR="006B31CE" w:rsidRPr="006B31CE" w:rsidRDefault="006B31CE" w:rsidP="00E71F50">
      <w:pPr>
        <w:widowControl w:val="0"/>
        <w:numPr>
          <w:ilvl w:val="0"/>
          <w:numId w:val="37"/>
        </w:numPr>
        <w:tabs>
          <w:tab w:val="left" w:pos="630"/>
        </w:tabs>
        <w:suppressAutoHyphens w:val="0"/>
        <w:autoSpaceDE w:val="0"/>
        <w:autoSpaceDN w:val="0"/>
        <w:adjustRightInd w:val="0"/>
        <w:spacing w:after="100"/>
        <w:ind w:firstLine="0"/>
        <w:rPr>
          <w:b/>
        </w:rPr>
      </w:pPr>
      <w:r>
        <w:t>Good Knowledge of Packages, Exception handling, Multithreading.</w:t>
      </w:r>
    </w:p>
    <w:p w:rsidR="006B31CE" w:rsidRPr="006B31CE" w:rsidRDefault="006B31CE" w:rsidP="006B31CE">
      <w:pPr>
        <w:widowControl w:val="0"/>
        <w:numPr>
          <w:ilvl w:val="0"/>
          <w:numId w:val="37"/>
        </w:numPr>
        <w:suppressAutoHyphens w:val="0"/>
        <w:autoSpaceDE w:val="0"/>
        <w:autoSpaceDN w:val="0"/>
        <w:adjustRightInd w:val="0"/>
        <w:spacing w:after="100"/>
        <w:ind w:firstLine="0"/>
        <w:rPr>
          <w:b/>
        </w:rPr>
      </w:pPr>
      <w:r w:rsidRPr="00004800">
        <w:t xml:space="preserve">Good understanding of </w:t>
      </w:r>
      <w:r>
        <w:t>Arrays concepts.</w:t>
      </w:r>
    </w:p>
    <w:p w:rsidR="00DD1C7D" w:rsidRPr="00DD1C7D" w:rsidRDefault="006B31CE" w:rsidP="00DD1C7D">
      <w:pPr>
        <w:widowControl w:val="0"/>
        <w:numPr>
          <w:ilvl w:val="0"/>
          <w:numId w:val="38"/>
        </w:numPr>
        <w:suppressAutoHyphens w:val="0"/>
        <w:autoSpaceDE w:val="0"/>
        <w:autoSpaceDN w:val="0"/>
        <w:adjustRightInd w:val="0"/>
        <w:spacing w:after="100"/>
        <w:ind w:firstLine="0"/>
        <w:rPr>
          <w:b/>
        </w:rPr>
      </w:pPr>
      <w:r>
        <w:t>Good Knowledge o</w:t>
      </w:r>
      <w:r w:rsidR="00DD1C7D" w:rsidRPr="00004800">
        <w:t xml:space="preserve">n </w:t>
      </w:r>
      <w:r w:rsidR="00DD1C7D" w:rsidRPr="00AA79DE">
        <w:t>programming skill.</w:t>
      </w:r>
    </w:p>
    <w:p w:rsidR="00DD1C7D" w:rsidRDefault="00DD1C7D" w:rsidP="005F5B8A"/>
    <w:p w:rsidR="00DD1C7D" w:rsidRPr="00004800" w:rsidRDefault="00DD1C7D" w:rsidP="005F5B8A"/>
    <w:p w:rsidR="00004800" w:rsidRDefault="00004800" w:rsidP="00004800">
      <w:pPr>
        <w:ind w:left="720"/>
      </w:pPr>
    </w:p>
    <w:p w:rsidR="005F5B8A" w:rsidRPr="00004800" w:rsidRDefault="005F5B8A" w:rsidP="00E71F50">
      <w:pPr>
        <w:pStyle w:val="ListParagraph"/>
        <w:numPr>
          <w:ilvl w:val="0"/>
          <w:numId w:val="39"/>
        </w:numPr>
        <w:tabs>
          <w:tab w:val="left" w:pos="360"/>
        </w:tabs>
        <w:ind w:left="360" w:firstLine="0"/>
        <w:rPr>
          <w:b/>
        </w:rPr>
      </w:pPr>
      <w:r w:rsidRPr="00004800">
        <w:rPr>
          <w:b/>
        </w:rPr>
        <w:lastRenderedPageBreak/>
        <w:t xml:space="preserve">Selenium Automation Tool: </w:t>
      </w:r>
      <w:r w:rsidRPr="00004800">
        <w:rPr>
          <w:b/>
          <w:bCs/>
        </w:rPr>
        <w:t>Qspiders Bangalore.</w:t>
      </w:r>
    </w:p>
    <w:p w:rsidR="005F5B8A" w:rsidRPr="00004800" w:rsidRDefault="005F5B8A" w:rsidP="005F5B8A"/>
    <w:p w:rsidR="005F5B8A" w:rsidRPr="00004800" w:rsidRDefault="005F5B8A" w:rsidP="00AA79DE">
      <w:pPr>
        <w:numPr>
          <w:ilvl w:val="0"/>
          <w:numId w:val="36"/>
        </w:numPr>
        <w:tabs>
          <w:tab w:val="left" w:pos="720"/>
        </w:tabs>
        <w:ind w:left="720" w:firstLine="0"/>
        <w:rPr>
          <w:b/>
        </w:rPr>
      </w:pPr>
      <w:r w:rsidRPr="00004800">
        <w:t>Good knowledge in Automating Web Application</w:t>
      </w:r>
      <w:r w:rsidRPr="00004800">
        <w:rPr>
          <w:b/>
        </w:rPr>
        <w:t xml:space="preserve"> </w:t>
      </w:r>
      <w:r w:rsidRPr="00004800">
        <w:t>Using Selenium Web Drive</w:t>
      </w:r>
      <w:r w:rsidR="00004800">
        <w:t>.</w:t>
      </w:r>
    </w:p>
    <w:p w:rsidR="005F5B8A" w:rsidRPr="00004800" w:rsidRDefault="005F5B8A" w:rsidP="00AA79DE">
      <w:pPr>
        <w:numPr>
          <w:ilvl w:val="0"/>
          <w:numId w:val="16"/>
        </w:numPr>
        <w:tabs>
          <w:tab w:val="left" w:pos="720"/>
        </w:tabs>
        <w:ind w:left="720" w:firstLine="0"/>
      </w:pPr>
      <w:r w:rsidRPr="00004800">
        <w:t>Expertise in writing Automating Test Scripts (Xpath,Actions,TestNG).</w:t>
      </w:r>
    </w:p>
    <w:p w:rsidR="005F5B8A" w:rsidRPr="00004800" w:rsidRDefault="005F5B8A" w:rsidP="00AA79DE">
      <w:pPr>
        <w:numPr>
          <w:ilvl w:val="0"/>
          <w:numId w:val="16"/>
        </w:numPr>
        <w:ind w:left="720" w:firstLine="0"/>
        <w:rPr>
          <w:b/>
        </w:rPr>
      </w:pPr>
      <w:r w:rsidRPr="00004800">
        <w:t>Good Experience with Java Programming.</w:t>
      </w:r>
    </w:p>
    <w:p w:rsidR="005F5B8A" w:rsidRPr="00004800" w:rsidRDefault="005F5B8A" w:rsidP="00AA79DE">
      <w:pPr>
        <w:numPr>
          <w:ilvl w:val="0"/>
          <w:numId w:val="16"/>
        </w:numPr>
        <w:ind w:left="720" w:firstLine="0"/>
        <w:rPr>
          <w:b/>
        </w:rPr>
      </w:pPr>
      <w:r w:rsidRPr="00004800">
        <w:t>Good Experience in Debugging, Executing and Finding the issues in script.</w:t>
      </w:r>
    </w:p>
    <w:p w:rsidR="005F5B8A" w:rsidRPr="00004800" w:rsidRDefault="005F5B8A" w:rsidP="00AA79DE">
      <w:pPr>
        <w:numPr>
          <w:ilvl w:val="0"/>
          <w:numId w:val="16"/>
        </w:numPr>
        <w:ind w:left="720" w:firstLine="0"/>
        <w:rPr>
          <w:b/>
        </w:rPr>
      </w:pPr>
      <w:r w:rsidRPr="00004800">
        <w:t>Expertise in developing Functions for the Frame work.</w:t>
      </w:r>
    </w:p>
    <w:p w:rsidR="005F5B8A" w:rsidRPr="00004800" w:rsidRDefault="005F5B8A" w:rsidP="00AA79DE">
      <w:pPr>
        <w:numPr>
          <w:ilvl w:val="0"/>
          <w:numId w:val="16"/>
        </w:numPr>
        <w:ind w:left="720" w:firstLine="0"/>
      </w:pPr>
      <w:r w:rsidRPr="00004800">
        <w:t>Ability to learn new technologies and tools quickly.</w:t>
      </w:r>
    </w:p>
    <w:p w:rsidR="005F5B8A" w:rsidRPr="00004800" w:rsidRDefault="005F5B8A" w:rsidP="00AA79DE">
      <w:pPr>
        <w:numPr>
          <w:ilvl w:val="0"/>
          <w:numId w:val="16"/>
        </w:numPr>
        <w:ind w:left="720" w:firstLine="0"/>
      </w:pPr>
      <w:r w:rsidRPr="00004800">
        <w:t>Thorough knowledge of ActiTime Application.</w:t>
      </w:r>
    </w:p>
    <w:p w:rsidR="005F5B8A" w:rsidRPr="00004800" w:rsidRDefault="005F5B8A" w:rsidP="00AA79DE">
      <w:pPr>
        <w:numPr>
          <w:ilvl w:val="0"/>
          <w:numId w:val="16"/>
        </w:numPr>
        <w:ind w:left="720" w:firstLine="0"/>
        <w:rPr>
          <w:b/>
        </w:rPr>
      </w:pPr>
      <w:r w:rsidRPr="00004800">
        <w:t xml:space="preserve">Actively involved in preparing of Test Data and using </w:t>
      </w:r>
      <w:r w:rsidR="00AA79DE">
        <w:t>Apache POI</w:t>
      </w:r>
    </w:p>
    <w:p w:rsidR="005F5B8A" w:rsidRPr="00004800" w:rsidRDefault="00AA79DE" w:rsidP="00AA79DE">
      <w:pPr>
        <w:ind w:left="720"/>
      </w:pPr>
      <w:r>
        <w:t xml:space="preserve">            </w:t>
      </w:r>
      <w:r w:rsidR="005F5B8A" w:rsidRPr="00004800">
        <w:t>with Testing Framework.</w:t>
      </w:r>
    </w:p>
    <w:p w:rsidR="005F5B8A" w:rsidRPr="00004800" w:rsidRDefault="005F5B8A" w:rsidP="005F5B8A">
      <w:pPr>
        <w:spacing w:after="100"/>
        <w:rPr>
          <w:b/>
        </w:rPr>
      </w:pPr>
    </w:p>
    <w:p w:rsidR="00DD1C7D" w:rsidRPr="00004800" w:rsidRDefault="00DD1C7D" w:rsidP="006B31CE">
      <w:pPr>
        <w:ind w:left="90"/>
      </w:pPr>
      <w:r w:rsidRPr="00DD1C7D">
        <w:rPr>
          <w:b/>
        </w:rPr>
        <w:t>Academic Qualifications</w:t>
      </w:r>
      <w:r w:rsidRPr="00004800">
        <w:t>:</w:t>
      </w:r>
    </w:p>
    <w:p w:rsidR="00DD1C7D" w:rsidRPr="00DD1C7D" w:rsidRDefault="00DD1C7D" w:rsidP="00DD1C7D">
      <w:pPr>
        <w:pStyle w:val="ListParagraph"/>
        <w:rPr>
          <w:rFonts w:ascii="Comic Sans MS" w:hAnsi="Comic Sans MS"/>
        </w:rPr>
      </w:pPr>
    </w:p>
    <w:tbl>
      <w:tblPr>
        <w:tblW w:w="79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49"/>
        <w:gridCol w:w="4347"/>
        <w:gridCol w:w="1065"/>
        <w:gridCol w:w="1419"/>
      </w:tblGrid>
      <w:tr w:rsidR="00DD1C7D" w:rsidRPr="00004800" w:rsidTr="006B31CE">
        <w:trPr>
          <w:trHeight w:val="299"/>
        </w:trPr>
        <w:tc>
          <w:tcPr>
            <w:tcW w:w="114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pStyle w:val="Heading4"/>
              <w:spacing w:before="0" w:after="0"/>
              <w:rPr>
                <w:b w:val="0"/>
                <w:bCs w:val="0"/>
                <w:sz w:val="24"/>
                <w:szCs w:val="24"/>
                <w:lang w:eastAsia="en-US"/>
              </w:rPr>
            </w:pPr>
            <w:r w:rsidRPr="00004800">
              <w:rPr>
                <w:b w:val="0"/>
                <w:bCs w:val="0"/>
                <w:sz w:val="24"/>
                <w:szCs w:val="24"/>
                <w:lang w:eastAsia="en-US"/>
              </w:rPr>
              <w:t>Degree/Course</w:t>
            </w:r>
          </w:p>
        </w:tc>
        <w:tc>
          <w:tcPr>
            <w:tcW w:w="4347"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School / College/University</w:t>
            </w:r>
          </w:p>
        </w:tc>
        <w:tc>
          <w:tcPr>
            <w:tcW w:w="1065" w:type="dxa"/>
            <w:tcBorders>
              <w:top w:val="single" w:sz="4" w:space="0" w:color="auto"/>
              <w:left w:val="single" w:sz="4" w:space="0" w:color="auto"/>
              <w:bottom w:val="single" w:sz="4" w:space="0" w:color="auto"/>
              <w:right w:val="single" w:sz="4" w:space="0" w:color="auto"/>
            </w:tcBorders>
          </w:tcPr>
          <w:p w:rsidR="00DD1C7D" w:rsidRPr="00004800" w:rsidRDefault="00DD1C7D" w:rsidP="005616BC">
            <w:r w:rsidRPr="00004800">
              <w:t>Year</w:t>
            </w:r>
          </w:p>
        </w:tc>
        <w:tc>
          <w:tcPr>
            <w:tcW w:w="141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Result</w:t>
            </w:r>
          </w:p>
        </w:tc>
      </w:tr>
      <w:tr w:rsidR="00DD1C7D" w:rsidRPr="00004800" w:rsidTr="006B31CE">
        <w:trPr>
          <w:trHeight w:val="299"/>
        </w:trPr>
        <w:tc>
          <w:tcPr>
            <w:tcW w:w="114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BE</w:t>
            </w:r>
          </w:p>
        </w:tc>
        <w:tc>
          <w:tcPr>
            <w:tcW w:w="4347"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Rajiv Gandhi Proudyogiki Vishwavidyalaya, Bhopal</w:t>
            </w:r>
          </w:p>
        </w:tc>
        <w:tc>
          <w:tcPr>
            <w:tcW w:w="1065"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2015</w:t>
            </w:r>
          </w:p>
        </w:tc>
        <w:tc>
          <w:tcPr>
            <w:tcW w:w="141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71.1</w:t>
            </w:r>
            <w:r>
              <w:t>%</w:t>
            </w:r>
          </w:p>
        </w:tc>
      </w:tr>
      <w:tr w:rsidR="00DD1C7D" w:rsidRPr="00004800" w:rsidTr="006B31CE">
        <w:trPr>
          <w:trHeight w:val="299"/>
        </w:trPr>
        <w:tc>
          <w:tcPr>
            <w:tcW w:w="114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XII Std</w:t>
            </w:r>
          </w:p>
        </w:tc>
        <w:tc>
          <w:tcPr>
            <w:tcW w:w="4347" w:type="dxa"/>
            <w:tcBorders>
              <w:top w:val="single" w:sz="4" w:space="0" w:color="auto"/>
              <w:left w:val="single" w:sz="4" w:space="0" w:color="auto"/>
              <w:bottom w:val="single" w:sz="4" w:space="0" w:color="auto"/>
              <w:right w:val="single" w:sz="4" w:space="0" w:color="auto"/>
            </w:tcBorders>
            <w:hideMark/>
          </w:tcPr>
          <w:p w:rsidR="00DD1C7D" w:rsidRPr="00004800" w:rsidRDefault="00DD1C7D" w:rsidP="005616BC">
            <w:pPr>
              <w:rPr>
                <w:lang w:eastAsia="en-US"/>
              </w:rPr>
            </w:pPr>
            <w:r w:rsidRPr="00004800">
              <w:t>H.D Memorial Hr. Sce school,(MP Board)</w:t>
            </w:r>
          </w:p>
        </w:tc>
        <w:tc>
          <w:tcPr>
            <w:tcW w:w="1065"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2011</w:t>
            </w:r>
          </w:p>
        </w:tc>
        <w:tc>
          <w:tcPr>
            <w:tcW w:w="141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66.8%</w:t>
            </w:r>
          </w:p>
        </w:tc>
      </w:tr>
      <w:tr w:rsidR="00DD1C7D" w:rsidRPr="00004800" w:rsidTr="00E71F50">
        <w:trPr>
          <w:trHeight w:val="413"/>
        </w:trPr>
        <w:tc>
          <w:tcPr>
            <w:tcW w:w="114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X Std</w:t>
            </w:r>
          </w:p>
          <w:p w:rsidR="00DD1C7D" w:rsidRPr="00004800" w:rsidRDefault="00DD1C7D" w:rsidP="005616BC">
            <w:pPr>
              <w:rPr>
                <w:lang w:eastAsia="en-US"/>
              </w:rPr>
            </w:pPr>
          </w:p>
        </w:tc>
        <w:tc>
          <w:tcPr>
            <w:tcW w:w="4347" w:type="dxa"/>
            <w:tcBorders>
              <w:top w:val="single" w:sz="4" w:space="0" w:color="auto"/>
              <w:left w:val="single" w:sz="4" w:space="0" w:color="auto"/>
              <w:bottom w:val="single" w:sz="4" w:space="0" w:color="auto"/>
              <w:right w:val="single" w:sz="4" w:space="0" w:color="auto"/>
            </w:tcBorders>
            <w:hideMark/>
          </w:tcPr>
          <w:p w:rsidR="00DD1C7D" w:rsidRPr="00004800" w:rsidRDefault="00DD1C7D" w:rsidP="005616BC">
            <w:pPr>
              <w:pStyle w:val="Caption"/>
              <w:rPr>
                <w:i w:val="0"/>
              </w:rPr>
            </w:pPr>
            <w:r w:rsidRPr="00004800">
              <w:rPr>
                <w:i w:val="0"/>
              </w:rPr>
              <w:t>H.D Memorial Hr. Sce school,(MP Board)</w:t>
            </w:r>
          </w:p>
        </w:tc>
        <w:tc>
          <w:tcPr>
            <w:tcW w:w="1065"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2009</w:t>
            </w:r>
          </w:p>
        </w:tc>
        <w:tc>
          <w:tcPr>
            <w:tcW w:w="1419" w:type="dxa"/>
            <w:tcBorders>
              <w:top w:val="single" w:sz="4" w:space="0" w:color="auto"/>
              <w:left w:val="single" w:sz="4" w:space="0" w:color="auto"/>
              <w:bottom w:val="single" w:sz="4" w:space="0" w:color="auto"/>
              <w:right w:val="single" w:sz="4" w:space="0" w:color="auto"/>
            </w:tcBorders>
            <w:vAlign w:val="center"/>
            <w:hideMark/>
          </w:tcPr>
          <w:p w:rsidR="00DD1C7D" w:rsidRPr="00004800" w:rsidRDefault="00DD1C7D" w:rsidP="005616BC">
            <w:pPr>
              <w:rPr>
                <w:lang w:eastAsia="en-US"/>
              </w:rPr>
            </w:pPr>
            <w:r w:rsidRPr="00004800">
              <w:t>68.3%</w:t>
            </w:r>
          </w:p>
        </w:tc>
      </w:tr>
    </w:tbl>
    <w:p w:rsidR="00764289" w:rsidRDefault="00764289" w:rsidP="00764289">
      <w:pPr>
        <w:widowControl w:val="0"/>
        <w:suppressAutoHyphens w:val="0"/>
        <w:autoSpaceDE w:val="0"/>
        <w:autoSpaceDN w:val="0"/>
        <w:adjustRightInd w:val="0"/>
        <w:spacing w:after="100"/>
        <w:rPr>
          <w:b/>
        </w:rPr>
      </w:pPr>
    </w:p>
    <w:p w:rsidR="00DD1C7D" w:rsidRPr="00004800" w:rsidRDefault="00DD1C7D" w:rsidP="00764289">
      <w:pPr>
        <w:widowControl w:val="0"/>
        <w:suppressAutoHyphens w:val="0"/>
        <w:autoSpaceDE w:val="0"/>
        <w:autoSpaceDN w:val="0"/>
        <w:adjustRightInd w:val="0"/>
        <w:spacing w:after="100"/>
        <w:rPr>
          <w:b/>
        </w:rPr>
      </w:pPr>
    </w:p>
    <w:p w:rsidR="00764289" w:rsidRPr="00764289" w:rsidRDefault="00764289" w:rsidP="00764289">
      <w:pPr>
        <w:pStyle w:val="ListParagraph"/>
        <w:ind w:left="90"/>
      </w:pPr>
      <w:r w:rsidRPr="00764289">
        <w:rPr>
          <w:b/>
          <w:bCs/>
          <w:iCs/>
        </w:rPr>
        <w:t>Personal Details</w:t>
      </w:r>
      <w:r>
        <w:rPr>
          <w:b/>
          <w:bCs/>
          <w:iCs/>
        </w:rPr>
        <w:t>:</w:t>
      </w:r>
    </w:p>
    <w:p w:rsidR="00764289" w:rsidRPr="006D3BB7" w:rsidRDefault="00764289" w:rsidP="00764289">
      <w:pPr>
        <w:pStyle w:val="ListParagraph"/>
        <w:tabs>
          <w:tab w:val="left" w:pos="1335"/>
          <w:tab w:val="left" w:pos="1425"/>
        </w:tabs>
      </w:pPr>
    </w:p>
    <w:p w:rsidR="00764289" w:rsidRPr="00764289" w:rsidRDefault="00764289" w:rsidP="00764289">
      <w:pPr>
        <w:pStyle w:val="ListParagraph"/>
        <w:numPr>
          <w:ilvl w:val="0"/>
          <w:numId w:val="38"/>
        </w:numPr>
        <w:rPr>
          <w:rFonts w:eastAsia="Calibri"/>
        </w:rPr>
      </w:pPr>
      <w:r w:rsidRPr="00764289">
        <w:rPr>
          <w:rFonts w:eastAsia="Calibri"/>
        </w:rPr>
        <w:t>Father's name</w:t>
      </w:r>
      <w:r w:rsidRPr="00764289">
        <w:rPr>
          <w:rFonts w:eastAsia="Calibri"/>
          <w:b/>
        </w:rPr>
        <w:t xml:space="preserve"> </w:t>
      </w:r>
      <w:r>
        <w:rPr>
          <w:rFonts w:eastAsia="Calibri"/>
          <w:b/>
        </w:rPr>
        <w:t>:</w:t>
      </w:r>
      <w:r w:rsidRPr="00764289">
        <w:rPr>
          <w:rFonts w:eastAsia="Calibri"/>
          <w:b/>
        </w:rPr>
        <w:t xml:space="preserve"> </w:t>
      </w:r>
      <w:r w:rsidRPr="00764289">
        <w:rPr>
          <w:rFonts w:eastAsia="Calibri"/>
        </w:rPr>
        <w:t xml:space="preserve">Mr. D.N.YADAV </w:t>
      </w:r>
    </w:p>
    <w:p w:rsidR="00764289" w:rsidRPr="00764289" w:rsidRDefault="00764289" w:rsidP="00764289">
      <w:pPr>
        <w:pStyle w:val="ListParagraph"/>
        <w:numPr>
          <w:ilvl w:val="0"/>
          <w:numId w:val="38"/>
        </w:numPr>
        <w:rPr>
          <w:rFonts w:eastAsia="Calibri"/>
        </w:rPr>
      </w:pPr>
      <w:r w:rsidRPr="00764289">
        <w:rPr>
          <w:rFonts w:eastAsia="Calibri"/>
        </w:rPr>
        <w:t>Date of Birth</w:t>
      </w:r>
      <w:r w:rsidRPr="00764289">
        <w:rPr>
          <w:rFonts w:eastAsia="Calibri"/>
          <w:b/>
        </w:rPr>
        <w:t xml:space="preserve"> </w:t>
      </w:r>
      <w:r>
        <w:rPr>
          <w:rFonts w:eastAsia="Calibri"/>
          <w:b/>
        </w:rPr>
        <w:t>:</w:t>
      </w:r>
      <w:r w:rsidRPr="00764289">
        <w:rPr>
          <w:rFonts w:eastAsia="Calibri"/>
          <w:b/>
        </w:rPr>
        <w:t xml:space="preserve"> </w:t>
      </w:r>
      <w:r w:rsidRPr="00764289">
        <w:rPr>
          <w:rFonts w:eastAsia="Calibri"/>
        </w:rPr>
        <w:t>17-05-1993</w:t>
      </w:r>
    </w:p>
    <w:p w:rsidR="00764289" w:rsidRPr="00764289" w:rsidRDefault="00764289" w:rsidP="00764289">
      <w:pPr>
        <w:pStyle w:val="ListParagraph"/>
        <w:numPr>
          <w:ilvl w:val="0"/>
          <w:numId w:val="38"/>
        </w:numPr>
        <w:rPr>
          <w:rFonts w:eastAsia="Calibri"/>
        </w:rPr>
      </w:pPr>
      <w:r w:rsidRPr="00764289">
        <w:rPr>
          <w:rFonts w:eastAsia="Calibri"/>
        </w:rPr>
        <w:t>Gender</w:t>
      </w:r>
      <w:r w:rsidRPr="00764289">
        <w:rPr>
          <w:rFonts w:eastAsia="Calibri"/>
          <w:b/>
        </w:rPr>
        <w:t xml:space="preserve"> </w:t>
      </w:r>
      <w:r>
        <w:rPr>
          <w:rFonts w:eastAsia="Calibri"/>
          <w:b/>
        </w:rPr>
        <w:t>:</w:t>
      </w:r>
      <w:r w:rsidRPr="00764289">
        <w:rPr>
          <w:rFonts w:eastAsia="Calibri"/>
          <w:b/>
        </w:rPr>
        <w:t xml:space="preserve"> </w:t>
      </w:r>
      <w:r w:rsidRPr="00764289">
        <w:rPr>
          <w:rFonts w:eastAsia="Calibri"/>
        </w:rPr>
        <w:t>Male</w:t>
      </w:r>
    </w:p>
    <w:p w:rsidR="00764289" w:rsidRPr="00764289" w:rsidRDefault="00764289" w:rsidP="00764289">
      <w:pPr>
        <w:pStyle w:val="ListParagraph"/>
        <w:numPr>
          <w:ilvl w:val="0"/>
          <w:numId w:val="38"/>
        </w:numPr>
        <w:rPr>
          <w:rFonts w:eastAsia="Calibri"/>
        </w:rPr>
      </w:pPr>
      <w:r w:rsidRPr="00764289">
        <w:rPr>
          <w:rFonts w:eastAsia="Calibri"/>
        </w:rPr>
        <w:t>Category</w:t>
      </w:r>
      <w:r w:rsidRPr="00764289">
        <w:rPr>
          <w:rFonts w:eastAsia="Calibri"/>
          <w:b/>
        </w:rPr>
        <w:t xml:space="preserve"> </w:t>
      </w:r>
      <w:r>
        <w:rPr>
          <w:rFonts w:eastAsia="Calibri"/>
          <w:b/>
        </w:rPr>
        <w:t>:</w:t>
      </w:r>
      <w:r w:rsidRPr="00764289">
        <w:rPr>
          <w:rFonts w:eastAsia="Calibri"/>
          <w:b/>
        </w:rPr>
        <w:t xml:space="preserve"> </w:t>
      </w:r>
      <w:r w:rsidRPr="00764289">
        <w:rPr>
          <w:rFonts w:eastAsia="Calibri"/>
        </w:rPr>
        <w:t>O. B. C</w:t>
      </w:r>
    </w:p>
    <w:p w:rsidR="00764289" w:rsidRPr="00764289" w:rsidRDefault="00764289" w:rsidP="00764289">
      <w:pPr>
        <w:pStyle w:val="ListParagraph"/>
        <w:numPr>
          <w:ilvl w:val="0"/>
          <w:numId w:val="38"/>
        </w:numPr>
        <w:rPr>
          <w:rFonts w:eastAsia="Calibri"/>
        </w:rPr>
      </w:pPr>
      <w:r w:rsidRPr="00764289">
        <w:rPr>
          <w:rFonts w:eastAsia="Calibri"/>
        </w:rPr>
        <w:t>Permanent Address</w:t>
      </w:r>
      <w:r w:rsidRPr="00764289">
        <w:rPr>
          <w:rFonts w:eastAsia="Calibri"/>
          <w:b/>
        </w:rPr>
        <w:t xml:space="preserve"> </w:t>
      </w:r>
      <w:r>
        <w:rPr>
          <w:rFonts w:eastAsia="Calibri"/>
          <w:b/>
        </w:rPr>
        <w:t>:</w:t>
      </w:r>
      <w:r w:rsidRPr="00764289">
        <w:rPr>
          <w:rFonts w:eastAsia="Calibri"/>
          <w:b/>
        </w:rPr>
        <w:t xml:space="preserve"> </w:t>
      </w:r>
      <w:r w:rsidRPr="00764289">
        <w:rPr>
          <w:rFonts w:eastAsia="Calibri"/>
        </w:rPr>
        <w:t>10/12, Venkat Ward, Narendra Marg, Katni  (M.P.) 483501</w:t>
      </w:r>
    </w:p>
    <w:p w:rsidR="00F52459" w:rsidRDefault="00F52459" w:rsidP="005F5B8A">
      <w:pPr>
        <w:rPr>
          <w:b/>
        </w:rPr>
      </w:pPr>
    </w:p>
    <w:p w:rsidR="00AA79DE" w:rsidRDefault="00AA79DE" w:rsidP="005F5B8A">
      <w:pPr>
        <w:rPr>
          <w:b/>
        </w:rPr>
      </w:pPr>
    </w:p>
    <w:p w:rsidR="00AA79DE" w:rsidRPr="00004800" w:rsidRDefault="00AA79DE" w:rsidP="005F5B8A">
      <w:pPr>
        <w:rPr>
          <w:b/>
        </w:rPr>
      </w:pPr>
    </w:p>
    <w:p w:rsidR="00F52459" w:rsidRPr="00004800" w:rsidRDefault="00F52459" w:rsidP="005F5B8A">
      <w:r w:rsidRPr="00004800">
        <w:rPr>
          <w:b/>
        </w:rPr>
        <w:t>Declaration:</w:t>
      </w:r>
    </w:p>
    <w:p w:rsidR="00F52459" w:rsidRPr="00004800" w:rsidRDefault="00F52459" w:rsidP="005F5B8A">
      <w:r w:rsidRPr="00004800">
        <w:t>I hereby declare that the information given above is true and best of my knowledge.</w:t>
      </w:r>
    </w:p>
    <w:p w:rsidR="005F5B8A" w:rsidRPr="00004800" w:rsidRDefault="005F5B8A" w:rsidP="005F5B8A"/>
    <w:p w:rsidR="005F5B8A" w:rsidRPr="00004800" w:rsidRDefault="005F5B8A" w:rsidP="005F5B8A"/>
    <w:p w:rsidR="00F52459" w:rsidRPr="00004800" w:rsidRDefault="00054556" w:rsidP="005F5B8A">
      <w:r w:rsidRPr="00004800">
        <w:rPr>
          <w:iCs/>
        </w:rPr>
        <w:t>Place: Bangalore</w:t>
      </w:r>
    </w:p>
    <w:p w:rsidR="00054556" w:rsidRPr="006B31CE" w:rsidRDefault="00054556" w:rsidP="005F5B8A">
      <w:r w:rsidRPr="006B31CE">
        <w:t>Abhinav yadav</w:t>
      </w:r>
    </w:p>
    <w:p w:rsidR="004232A0" w:rsidRPr="00004800" w:rsidRDefault="004232A0" w:rsidP="005F5B8A">
      <w:pPr>
        <w:rPr>
          <w:b/>
        </w:rPr>
      </w:pPr>
    </w:p>
    <w:sectPr w:rsidR="004232A0" w:rsidRPr="00004800" w:rsidSect="00DD239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EE0" w:rsidRDefault="007C1EE0" w:rsidP="00D74BD1">
      <w:r>
        <w:separator/>
      </w:r>
    </w:p>
  </w:endnote>
  <w:endnote w:type="continuationSeparator" w:id="1">
    <w:p w:rsidR="007C1EE0" w:rsidRDefault="007C1EE0" w:rsidP="00D74B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EE0" w:rsidRDefault="007C1EE0" w:rsidP="00D74BD1">
      <w:r>
        <w:separator/>
      </w:r>
    </w:p>
  </w:footnote>
  <w:footnote w:type="continuationSeparator" w:id="1">
    <w:p w:rsidR="007C1EE0" w:rsidRDefault="007C1EE0" w:rsidP="00D74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060"/>
        </w:tabs>
        <w:ind w:left="3060" w:hanging="360"/>
      </w:pPr>
      <w:rPr>
        <w:rFonts w:ascii="Wingdings" w:hAnsi="Wingdings" w:cs="Wingdings"/>
      </w:rPr>
    </w:lvl>
  </w:abstractNum>
  <w:abstractNum w:abstractNumId="1">
    <w:nsid w:val="00000002"/>
    <w:multiLevelType w:val="singleLevel"/>
    <w:tmpl w:val="00000002"/>
    <w:name w:val="WW8Num7"/>
    <w:lvl w:ilvl="0">
      <w:start w:val="1"/>
      <w:numFmt w:val="bullet"/>
      <w:lvlText w:val=""/>
      <w:lvlJc w:val="left"/>
      <w:pPr>
        <w:tabs>
          <w:tab w:val="num" w:pos="0"/>
        </w:tabs>
        <w:ind w:left="1440" w:hanging="360"/>
      </w:pPr>
      <w:rPr>
        <w:rFonts w:ascii="Symbol" w:hAnsi="Symbol" w:cs="Symbol"/>
      </w:rPr>
    </w:lvl>
  </w:abstractNum>
  <w:abstractNum w:abstractNumId="2">
    <w:nsid w:val="00000003"/>
    <w:multiLevelType w:val="singleLevel"/>
    <w:tmpl w:val="00000003"/>
    <w:name w:val="WW8Num8"/>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name w:val="WW8Num14"/>
    <w:lvl w:ilvl="0">
      <w:start w:val="1"/>
      <w:numFmt w:val="bullet"/>
      <w:lvlText w:val=""/>
      <w:lvlJc w:val="left"/>
      <w:pPr>
        <w:tabs>
          <w:tab w:val="num" w:pos="0"/>
        </w:tabs>
        <w:ind w:left="1440" w:hanging="360"/>
      </w:pPr>
      <w:rPr>
        <w:rFonts w:ascii="Symbol" w:hAnsi="Symbol" w:cs="Symbol"/>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0000011"/>
    <w:multiLevelType w:val="singleLevel"/>
    <w:tmpl w:val="00000011"/>
    <w:name w:val="WW8Num23"/>
    <w:lvl w:ilvl="0">
      <w:start w:val="1"/>
      <w:numFmt w:val="bullet"/>
      <w:lvlText w:val=""/>
      <w:lvlJc w:val="left"/>
      <w:pPr>
        <w:tabs>
          <w:tab w:val="num" w:pos="720"/>
        </w:tabs>
        <w:ind w:left="720" w:hanging="360"/>
      </w:pPr>
      <w:rPr>
        <w:rFonts w:ascii="Wingdings" w:hAnsi="Wingdings"/>
      </w:rPr>
    </w:lvl>
  </w:abstractNum>
  <w:abstractNum w:abstractNumId="6">
    <w:nsid w:val="070340DA"/>
    <w:multiLevelType w:val="hybridMultilevel"/>
    <w:tmpl w:val="695662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09CD224B"/>
    <w:multiLevelType w:val="hybridMultilevel"/>
    <w:tmpl w:val="BA0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7064C"/>
    <w:multiLevelType w:val="hybridMultilevel"/>
    <w:tmpl w:val="9252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8F6C01"/>
    <w:multiLevelType w:val="hybridMultilevel"/>
    <w:tmpl w:val="032C0C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3E2D0F"/>
    <w:multiLevelType w:val="hybridMultilevel"/>
    <w:tmpl w:val="52F88650"/>
    <w:lvl w:ilvl="0" w:tplc="513E146E">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A5566"/>
    <w:multiLevelType w:val="hybridMultilevel"/>
    <w:tmpl w:val="FA08B06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nsid w:val="20F93331"/>
    <w:multiLevelType w:val="hybridMultilevel"/>
    <w:tmpl w:val="387EB8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24EF161A"/>
    <w:multiLevelType w:val="hybridMultilevel"/>
    <w:tmpl w:val="6F30168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71B7B94"/>
    <w:multiLevelType w:val="hybridMultilevel"/>
    <w:tmpl w:val="76308548"/>
    <w:lvl w:ilvl="0" w:tplc="04090001">
      <w:start w:val="1"/>
      <w:numFmt w:val="bullet"/>
      <w:lvlText w:val=""/>
      <w:lvlJc w:val="left"/>
      <w:pPr>
        <w:ind w:left="1485" w:hanging="360"/>
      </w:pPr>
      <w:rPr>
        <w:rFonts w:ascii="Symbol" w:hAnsi="Symbol" w:cs="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2964284D"/>
    <w:multiLevelType w:val="hybridMultilevel"/>
    <w:tmpl w:val="F8C43368"/>
    <w:lvl w:ilvl="0" w:tplc="04090001">
      <w:start w:val="1"/>
      <w:numFmt w:val="bullet"/>
      <w:lvlText w:val=""/>
      <w:lvlJc w:val="left"/>
      <w:pPr>
        <w:ind w:left="945" w:hanging="360"/>
      </w:pPr>
      <w:rPr>
        <w:rFonts w:ascii="Symbol" w:hAnsi="Symbol" w:cs="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nsid w:val="2E2210C1"/>
    <w:multiLevelType w:val="hybridMultilevel"/>
    <w:tmpl w:val="E526A51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7">
    <w:nsid w:val="2E966533"/>
    <w:multiLevelType w:val="hybridMultilevel"/>
    <w:tmpl w:val="4044D192"/>
    <w:lvl w:ilvl="0" w:tplc="652E0204">
      <w:start w:val="1"/>
      <w:numFmt w:val="bullet"/>
      <w:lvlText w:val=""/>
      <w:lvlJc w:val="left"/>
      <w:pPr>
        <w:ind w:left="1440" w:hanging="360"/>
      </w:pPr>
      <w:rPr>
        <w:rFonts w:ascii="Wingdings" w:hAnsi="Wingdings" w:hint="default"/>
        <w:b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942733"/>
    <w:multiLevelType w:val="hybridMultilevel"/>
    <w:tmpl w:val="A59E3B18"/>
    <w:lvl w:ilvl="0" w:tplc="65689F8A">
      <w:start w:val="1"/>
      <w:numFmt w:val="bullet"/>
      <w:lvlText w:val=""/>
      <w:lvlJc w:val="left"/>
      <w:pPr>
        <w:ind w:left="720" w:hanging="360"/>
      </w:pPr>
      <w:rPr>
        <w:rFonts w:ascii="Wingdings" w:hAnsi="Wingdings" w:hint="default"/>
        <w:b w:val="0"/>
        <w:sz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1A5160E"/>
    <w:multiLevelType w:val="hybridMultilevel"/>
    <w:tmpl w:val="A0BA77F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nsid w:val="41F21AD2"/>
    <w:multiLevelType w:val="hybridMultilevel"/>
    <w:tmpl w:val="EB64F7B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44374772"/>
    <w:multiLevelType w:val="hybridMultilevel"/>
    <w:tmpl w:val="484A9B3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2">
    <w:nsid w:val="4802305A"/>
    <w:multiLevelType w:val="hybridMultilevel"/>
    <w:tmpl w:val="78F491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C6CAF"/>
    <w:multiLevelType w:val="hybridMultilevel"/>
    <w:tmpl w:val="9F7A8120"/>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4">
    <w:nsid w:val="490878A1"/>
    <w:multiLevelType w:val="hybridMultilevel"/>
    <w:tmpl w:val="79563DE4"/>
    <w:lvl w:ilvl="0" w:tplc="C180DE0E">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9D57AE"/>
    <w:multiLevelType w:val="hybridMultilevel"/>
    <w:tmpl w:val="DD58390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nsid w:val="505E73A5"/>
    <w:multiLevelType w:val="hybridMultilevel"/>
    <w:tmpl w:val="60D8AF1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nsid w:val="5495127E"/>
    <w:multiLevelType w:val="hybridMultilevel"/>
    <w:tmpl w:val="423EB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A86AAD"/>
    <w:multiLevelType w:val="hybridMultilevel"/>
    <w:tmpl w:val="319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72768"/>
    <w:multiLevelType w:val="hybridMultilevel"/>
    <w:tmpl w:val="0E088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DD59C4"/>
    <w:multiLevelType w:val="hybridMultilevel"/>
    <w:tmpl w:val="94527D74"/>
    <w:lvl w:ilvl="0" w:tplc="04090001">
      <w:start w:val="1"/>
      <w:numFmt w:val="bullet"/>
      <w:lvlText w:val=""/>
      <w:lvlJc w:val="left"/>
      <w:pPr>
        <w:ind w:left="1305" w:hanging="360"/>
      </w:pPr>
      <w:rPr>
        <w:rFonts w:ascii="Symbol" w:hAnsi="Symbol" w:cs="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1">
    <w:nsid w:val="5EDF5566"/>
    <w:multiLevelType w:val="hybridMultilevel"/>
    <w:tmpl w:val="BF72EC7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2">
    <w:nsid w:val="628C670F"/>
    <w:multiLevelType w:val="hybridMultilevel"/>
    <w:tmpl w:val="0D2EED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3">
    <w:nsid w:val="63CD0D95"/>
    <w:multiLevelType w:val="hybridMultilevel"/>
    <w:tmpl w:val="761EB794"/>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724A5803"/>
    <w:multiLevelType w:val="hybridMultilevel"/>
    <w:tmpl w:val="227C7304"/>
    <w:lvl w:ilvl="0" w:tplc="FFB0A2B6">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84D15"/>
    <w:multiLevelType w:val="hybridMultilevel"/>
    <w:tmpl w:val="A53A2E0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6">
    <w:nsid w:val="7C7976C3"/>
    <w:multiLevelType w:val="hybridMultilevel"/>
    <w:tmpl w:val="1D7C790A"/>
    <w:lvl w:ilvl="0" w:tplc="D7BA799C">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CE1220"/>
    <w:multiLevelType w:val="hybridMultilevel"/>
    <w:tmpl w:val="05D042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7E55656D"/>
    <w:multiLevelType w:val="hybridMultilevel"/>
    <w:tmpl w:val="AFE6B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6"/>
  </w:num>
  <w:num w:numId="8">
    <w:abstractNumId w:val="16"/>
  </w:num>
  <w:num w:numId="9">
    <w:abstractNumId w:val="38"/>
  </w:num>
  <w:num w:numId="10">
    <w:abstractNumId w:val="11"/>
  </w:num>
  <w:num w:numId="11">
    <w:abstractNumId w:val="31"/>
  </w:num>
  <w:num w:numId="12">
    <w:abstractNumId w:val="19"/>
  </w:num>
  <w:num w:numId="13">
    <w:abstractNumId w:val="32"/>
  </w:num>
  <w:num w:numId="14">
    <w:abstractNumId w:val="14"/>
  </w:num>
  <w:num w:numId="15">
    <w:abstractNumId w:val="30"/>
  </w:num>
  <w:num w:numId="16">
    <w:abstractNumId w:val="15"/>
  </w:num>
  <w:num w:numId="17">
    <w:abstractNumId w:val="22"/>
  </w:num>
  <w:num w:numId="18">
    <w:abstractNumId w:val="24"/>
  </w:num>
  <w:num w:numId="19">
    <w:abstractNumId w:val="18"/>
  </w:num>
  <w:num w:numId="20">
    <w:abstractNumId w:val="6"/>
  </w:num>
  <w:num w:numId="21">
    <w:abstractNumId w:val="29"/>
  </w:num>
  <w:num w:numId="22">
    <w:abstractNumId w:val="20"/>
  </w:num>
  <w:num w:numId="23">
    <w:abstractNumId w:val="33"/>
  </w:num>
  <w:num w:numId="24">
    <w:abstractNumId w:val="23"/>
  </w:num>
  <w:num w:numId="25">
    <w:abstractNumId w:val="25"/>
  </w:num>
  <w:num w:numId="26">
    <w:abstractNumId w:val="7"/>
  </w:num>
  <w:num w:numId="27">
    <w:abstractNumId w:val="35"/>
  </w:num>
  <w:num w:numId="28">
    <w:abstractNumId w:val="21"/>
  </w:num>
  <w:num w:numId="29">
    <w:abstractNumId w:val="8"/>
  </w:num>
  <w:num w:numId="30">
    <w:abstractNumId w:val="27"/>
  </w:num>
  <w:num w:numId="31">
    <w:abstractNumId w:val="37"/>
  </w:num>
  <w:num w:numId="32">
    <w:abstractNumId w:val="13"/>
  </w:num>
  <w:num w:numId="33">
    <w:abstractNumId w:val="34"/>
  </w:num>
  <w:num w:numId="34">
    <w:abstractNumId w:val="28"/>
  </w:num>
  <w:num w:numId="35">
    <w:abstractNumId w:val="9"/>
  </w:num>
  <w:num w:numId="36">
    <w:abstractNumId w:val="12"/>
  </w:num>
  <w:num w:numId="37">
    <w:abstractNumId w:val="10"/>
  </w:num>
  <w:num w:numId="38">
    <w:abstractNumId w:val="36"/>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4549C2"/>
    <w:rsid w:val="000047C7"/>
    <w:rsid w:val="00004800"/>
    <w:rsid w:val="00022574"/>
    <w:rsid w:val="0002308C"/>
    <w:rsid w:val="00024696"/>
    <w:rsid w:val="000258C8"/>
    <w:rsid w:val="000337E3"/>
    <w:rsid w:val="000377F0"/>
    <w:rsid w:val="00051633"/>
    <w:rsid w:val="00052850"/>
    <w:rsid w:val="00054556"/>
    <w:rsid w:val="00062CEB"/>
    <w:rsid w:val="00062DA8"/>
    <w:rsid w:val="00075789"/>
    <w:rsid w:val="000762E6"/>
    <w:rsid w:val="00080871"/>
    <w:rsid w:val="000922B6"/>
    <w:rsid w:val="00095CDB"/>
    <w:rsid w:val="000B17FE"/>
    <w:rsid w:val="000B5538"/>
    <w:rsid w:val="000C3572"/>
    <w:rsid w:val="000D1FB6"/>
    <w:rsid w:val="000D63F7"/>
    <w:rsid w:val="000D7DB9"/>
    <w:rsid w:val="000D7F39"/>
    <w:rsid w:val="000E1465"/>
    <w:rsid w:val="000E15BA"/>
    <w:rsid w:val="000E45C0"/>
    <w:rsid w:val="00110554"/>
    <w:rsid w:val="00145032"/>
    <w:rsid w:val="0015557D"/>
    <w:rsid w:val="00155C50"/>
    <w:rsid w:val="00165607"/>
    <w:rsid w:val="0018267C"/>
    <w:rsid w:val="001A597E"/>
    <w:rsid w:val="001B7E17"/>
    <w:rsid w:val="001E071C"/>
    <w:rsid w:val="001F16CB"/>
    <w:rsid w:val="001F7665"/>
    <w:rsid w:val="0022781C"/>
    <w:rsid w:val="00227CBC"/>
    <w:rsid w:val="002805EF"/>
    <w:rsid w:val="00283C6B"/>
    <w:rsid w:val="00294BAC"/>
    <w:rsid w:val="00294FC0"/>
    <w:rsid w:val="00297FB2"/>
    <w:rsid w:val="002A19B8"/>
    <w:rsid w:val="002A42F4"/>
    <w:rsid w:val="002B0DE6"/>
    <w:rsid w:val="002B19B9"/>
    <w:rsid w:val="002C2E0F"/>
    <w:rsid w:val="002C3A71"/>
    <w:rsid w:val="002C418F"/>
    <w:rsid w:val="002E138E"/>
    <w:rsid w:val="002E4DA9"/>
    <w:rsid w:val="00303691"/>
    <w:rsid w:val="00327117"/>
    <w:rsid w:val="003338DA"/>
    <w:rsid w:val="00342783"/>
    <w:rsid w:val="003458B0"/>
    <w:rsid w:val="003478FD"/>
    <w:rsid w:val="003531A3"/>
    <w:rsid w:val="0036690E"/>
    <w:rsid w:val="0037460A"/>
    <w:rsid w:val="00391363"/>
    <w:rsid w:val="003A401F"/>
    <w:rsid w:val="003B01F7"/>
    <w:rsid w:val="003B2505"/>
    <w:rsid w:val="003D53B3"/>
    <w:rsid w:val="003E6C07"/>
    <w:rsid w:val="003F3ABE"/>
    <w:rsid w:val="004232A0"/>
    <w:rsid w:val="00443D82"/>
    <w:rsid w:val="00451AD4"/>
    <w:rsid w:val="004549C2"/>
    <w:rsid w:val="004579D9"/>
    <w:rsid w:val="00457C54"/>
    <w:rsid w:val="0046080C"/>
    <w:rsid w:val="00462A54"/>
    <w:rsid w:val="004718DC"/>
    <w:rsid w:val="004816D0"/>
    <w:rsid w:val="004914D3"/>
    <w:rsid w:val="00494860"/>
    <w:rsid w:val="004948E1"/>
    <w:rsid w:val="0049494E"/>
    <w:rsid w:val="004A586B"/>
    <w:rsid w:val="004A6666"/>
    <w:rsid w:val="004B1484"/>
    <w:rsid w:val="004C2A31"/>
    <w:rsid w:val="004C36C2"/>
    <w:rsid w:val="004E12C9"/>
    <w:rsid w:val="004F266D"/>
    <w:rsid w:val="004F7D5B"/>
    <w:rsid w:val="00511492"/>
    <w:rsid w:val="0051149B"/>
    <w:rsid w:val="00516EA2"/>
    <w:rsid w:val="005229B6"/>
    <w:rsid w:val="00526EEF"/>
    <w:rsid w:val="00531EEE"/>
    <w:rsid w:val="0053308A"/>
    <w:rsid w:val="00541D1A"/>
    <w:rsid w:val="0054390E"/>
    <w:rsid w:val="0055295D"/>
    <w:rsid w:val="00562AA2"/>
    <w:rsid w:val="00587AC8"/>
    <w:rsid w:val="005921D3"/>
    <w:rsid w:val="00597F65"/>
    <w:rsid w:val="005B6B1A"/>
    <w:rsid w:val="005D498C"/>
    <w:rsid w:val="005D4E79"/>
    <w:rsid w:val="005E2532"/>
    <w:rsid w:val="005F5B8A"/>
    <w:rsid w:val="006069B0"/>
    <w:rsid w:val="00612802"/>
    <w:rsid w:val="00613FCE"/>
    <w:rsid w:val="00616502"/>
    <w:rsid w:val="00642C20"/>
    <w:rsid w:val="00643B03"/>
    <w:rsid w:val="00665636"/>
    <w:rsid w:val="00665AED"/>
    <w:rsid w:val="00667377"/>
    <w:rsid w:val="006714FE"/>
    <w:rsid w:val="00675F58"/>
    <w:rsid w:val="006B0C45"/>
    <w:rsid w:val="006B31CE"/>
    <w:rsid w:val="006D6013"/>
    <w:rsid w:val="006E2A9A"/>
    <w:rsid w:val="006E6829"/>
    <w:rsid w:val="006F108E"/>
    <w:rsid w:val="00704E6A"/>
    <w:rsid w:val="0070707A"/>
    <w:rsid w:val="0072037F"/>
    <w:rsid w:val="0072215A"/>
    <w:rsid w:val="007315E6"/>
    <w:rsid w:val="00733133"/>
    <w:rsid w:val="00733550"/>
    <w:rsid w:val="00740DC4"/>
    <w:rsid w:val="00742467"/>
    <w:rsid w:val="007443A0"/>
    <w:rsid w:val="00764289"/>
    <w:rsid w:val="00771AFD"/>
    <w:rsid w:val="0077370F"/>
    <w:rsid w:val="0077602B"/>
    <w:rsid w:val="00780A39"/>
    <w:rsid w:val="00790219"/>
    <w:rsid w:val="007974EA"/>
    <w:rsid w:val="007A285C"/>
    <w:rsid w:val="007A7BD1"/>
    <w:rsid w:val="007B06C8"/>
    <w:rsid w:val="007B27A5"/>
    <w:rsid w:val="007C13A9"/>
    <w:rsid w:val="007C1EE0"/>
    <w:rsid w:val="007C668B"/>
    <w:rsid w:val="007E3B7B"/>
    <w:rsid w:val="007F1838"/>
    <w:rsid w:val="0080023B"/>
    <w:rsid w:val="00802E6C"/>
    <w:rsid w:val="008045AD"/>
    <w:rsid w:val="00824F86"/>
    <w:rsid w:val="0083171A"/>
    <w:rsid w:val="00836257"/>
    <w:rsid w:val="00857F2F"/>
    <w:rsid w:val="00861356"/>
    <w:rsid w:val="00863409"/>
    <w:rsid w:val="008751AC"/>
    <w:rsid w:val="008800A4"/>
    <w:rsid w:val="00883042"/>
    <w:rsid w:val="00891CDC"/>
    <w:rsid w:val="008C0216"/>
    <w:rsid w:val="008F5F20"/>
    <w:rsid w:val="00905AF6"/>
    <w:rsid w:val="00905F24"/>
    <w:rsid w:val="0092328B"/>
    <w:rsid w:val="00924401"/>
    <w:rsid w:val="00924CC0"/>
    <w:rsid w:val="009259CF"/>
    <w:rsid w:val="009311FA"/>
    <w:rsid w:val="00947AD5"/>
    <w:rsid w:val="0095469D"/>
    <w:rsid w:val="009638CC"/>
    <w:rsid w:val="00977114"/>
    <w:rsid w:val="00990343"/>
    <w:rsid w:val="00991DB5"/>
    <w:rsid w:val="00992F7A"/>
    <w:rsid w:val="009973E0"/>
    <w:rsid w:val="009B3CAD"/>
    <w:rsid w:val="009B6B40"/>
    <w:rsid w:val="009E5BFA"/>
    <w:rsid w:val="009E66A1"/>
    <w:rsid w:val="00A00F63"/>
    <w:rsid w:val="00A158BE"/>
    <w:rsid w:val="00A36497"/>
    <w:rsid w:val="00A373E4"/>
    <w:rsid w:val="00A37FE5"/>
    <w:rsid w:val="00A47570"/>
    <w:rsid w:val="00A478D3"/>
    <w:rsid w:val="00A603EE"/>
    <w:rsid w:val="00A926B3"/>
    <w:rsid w:val="00A9612E"/>
    <w:rsid w:val="00A97C3F"/>
    <w:rsid w:val="00AA79DE"/>
    <w:rsid w:val="00AB6579"/>
    <w:rsid w:val="00AB6591"/>
    <w:rsid w:val="00AC6B61"/>
    <w:rsid w:val="00AD4262"/>
    <w:rsid w:val="00AE37AF"/>
    <w:rsid w:val="00AE5D6E"/>
    <w:rsid w:val="00AF3239"/>
    <w:rsid w:val="00B00669"/>
    <w:rsid w:val="00B04C15"/>
    <w:rsid w:val="00B04F88"/>
    <w:rsid w:val="00B075A8"/>
    <w:rsid w:val="00B134B2"/>
    <w:rsid w:val="00B1625C"/>
    <w:rsid w:val="00B23763"/>
    <w:rsid w:val="00B311C3"/>
    <w:rsid w:val="00B33D89"/>
    <w:rsid w:val="00B51A7E"/>
    <w:rsid w:val="00B5345A"/>
    <w:rsid w:val="00B55E5C"/>
    <w:rsid w:val="00B73D0C"/>
    <w:rsid w:val="00B81050"/>
    <w:rsid w:val="00B84626"/>
    <w:rsid w:val="00B85598"/>
    <w:rsid w:val="00B91BC6"/>
    <w:rsid w:val="00B9738C"/>
    <w:rsid w:val="00BA560E"/>
    <w:rsid w:val="00BA6040"/>
    <w:rsid w:val="00BB1577"/>
    <w:rsid w:val="00BB58CA"/>
    <w:rsid w:val="00BB72E7"/>
    <w:rsid w:val="00BD0A2F"/>
    <w:rsid w:val="00BD2412"/>
    <w:rsid w:val="00BD63CB"/>
    <w:rsid w:val="00BE5CC7"/>
    <w:rsid w:val="00C03AB3"/>
    <w:rsid w:val="00C27BD6"/>
    <w:rsid w:val="00C37D9C"/>
    <w:rsid w:val="00C62F42"/>
    <w:rsid w:val="00C67025"/>
    <w:rsid w:val="00C80113"/>
    <w:rsid w:val="00C81DED"/>
    <w:rsid w:val="00C87279"/>
    <w:rsid w:val="00C928A3"/>
    <w:rsid w:val="00CA4277"/>
    <w:rsid w:val="00CA6EEC"/>
    <w:rsid w:val="00CC23DF"/>
    <w:rsid w:val="00CC379B"/>
    <w:rsid w:val="00CE589E"/>
    <w:rsid w:val="00CF1A47"/>
    <w:rsid w:val="00D04F58"/>
    <w:rsid w:val="00D07BE6"/>
    <w:rsid w:val="00D12672"/>
    <w:rsid w:val="00D143C8"/>
    <w:rsid w:val="00D16E8D"/>
    <w:rsid w:val="00D402F6"/>
    <w:rsid w:val="00D74BD1"/>
    <w:rsid w:val="00DA3630"/>
    <w:rsid w:val="00DA4190"/>
    <w:rsid w:val="00DB3D1F"/>
    <w:rsid w:val="00DC1900"/>
    <w:rsid w:val="00DD1C7D"/>
    <w:rsid w:val="00DD2396"/>
    <w:rsid w:val="00DD3831"/>
    <w:rsid w:val="00DD66CF"/>
    <w:rsid w:val="00DE0646"/>
    <w:rsid w:val="00DF257F"/>
    <w:rsid w:val="00E0466B"/>
    <w:rsid w:val="00E2007D"/>
    <w:rsid w:val="00E2552B"/>
    <w:rsid w:val="00E429E6"/>
    <w:rsid w:val="00E615DF"/>
    <w:rsid w:val="00E65873"/>
    <w:rsid w:val="00E71F50"/>
    <w:rsid w:val="00E77D6B"/>
    <w:rsid w:val="00E8465B"/>
    <w:rsid w:val="00E91A6A"/>
    <w:rsid w:val="00E95576"/>
    <w:rsid w:val="00E96074"/>
    <w:rsid w:val="00E9743D"/>
    <w:rsid w:val="00E97D9D"/>
    <w:rsid w:val="00EA5D84"/>
    <w:rsid w:val="00EC430F"/>
    <w:rsid w:val="00EE0228"/>
    <w:rsid w:val="00EE4D56"/>
    <w:rsid w:val="00EE75C1"/>
    <w:rsid w:val="00EE7E3D"/>
    <w:rsid w:val="00F02791"/>
    <w:rsid w:val="00F303AC"/>
    <w:rsid w:val="00F36D8B"/>
    <w:rsid w:val="00F47D75"/>
    <w:rsid w:val="00F52459"/>
    <w:rsid w:val="00F536E1"/>
    <w:rsid w:val="00F55C11"/>
    <w:rsid w:val="00F85013"/>
    <w:rsid w:val="00F87336"/>
    <w:rsid w:val="00F95F33"/>
    <w:rsid w:val="00F96FF8"/>
    <w:rsid w:val="00FB0D44"/>
    <w:rsid w:val="00FB1BC7"/>
    <w:rsid w:val="00FC6DAA"/>
    <w:rsid w:val="00FD3627"/>
    <w:rsid w:val="00FD5900"/>
    <w:rsid w:val="00FD7627"/>
    <w:rsid w:val="00FF6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396"/>
    <w:pPr>
      <w:suppressAutoHyphens/>
    </w:pPr>
    <w:rPr>
      <w:sz w:val="24"/>
      <w:szCs w:val="24"/>
      <w:lang w:eastAsia="ar-SA"/>
    </w:rPr>
  </w:style>
  <w:style w:type="paragraph" w:styleId="Heading1">
    <w:name w:val="heading 1"/>
    <w:basedOn w:val="Normal"/>
    <w:next w:val="Normal"/>
    <w:link w:val="Heading1Char"/>
    <w:uiPriority w:val="9"/>
    <w:qFormat/>
    <w:rsid w:val="00B04C15"/>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nhideWhenUsed/>
    <w:qFormat/>
    <w:rsid w:val="00457C54"/>
    <w:pPr>
      <w:keepNext/>
      <w:suppressAutoHyphens w:val="0"/>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D2396"/>
    <w:rPr>
      <w:rFonts w:ascii="Wingdings" w:hAnsi="Wingdings" w:cs="Wingdings"/>
    </w:rPr>
  </w:style>
  <w:style w:type="character" w:customStyle="1" w:styleId="WW8Num1z1">
    <w:name w:val="WW8Num1z1"/>
    <w:rsid w:val="00DD2396"/>
    <w:rPr>
      <w:rFonts w:ascii="Courier New" w:hAnsi="Courier New" w:cs="Courier New"/>
    </w:rPr>
  </w:style>
  <w:style w:type="character" w:customStyle="1" w:styleId="WW8Num1z3">
    <w:name w:val="WW8Num1z3"/>
    <w:rsid w:val="00DD2396"/>
    <w:rPr>
      <w:rFonts w:ascii="Symbol" w:hAnsi="Symbol" w:cs="Symbol"/>
    </w:rPr>
  </w:style>
  <w:style w:type="character" w:customStyle="1" w:styleId="WW8Num2z0">
    <w:name w:val="WW8Num2z0"/>
    <w:rsid w:val="00DD2396"/>
    <w:rPr>
      <w:rFonts w:ascii="Wingdings" w:hAnsi="Wingdings" w:cs="Wingdings"/>
    </w:rPr>
  </w:style>
  <w:style w:type="character" w:customStyle="1" w:styleId="WW8Num2z1">
    <w:name w:val="WW8Num2z1"/>
    <w:rsid w:val="00DD2396"/>
    <w:rPr>
      <w:rFonts w:ascii="Courier New" w:hAnsi="Courier New" w:cs="Courier New"/>
    </w:rPr>
  </w:style>
  <w:style w:type="character" w:customStyle="1" w:styleId="WW8Num2z3">
    <w:name w:val="WW8Num2z3"/>
    <w:rsid w:val="00DD2396"/>
    <w:rPr>
      <w:rFonts w:ascii="Symbol" w:hAnsi="Symbol" w:cs="Symbol"/>
    </w:rPr>
  </w:style>
  <w:style w:type="character" w:customStyle="1" w:styleId="WW8Num3z0">
    <w:name w:val="WW8Num3z0"/>
    <w:rsid w:val="00DD2396"/>
    <w:rPr>
      <w:rFonts w:ascii="Wingdings" w:hAnsi="Wingdings" w:cs="Wingdings"/>
    </w:rPr>
  </w:style>
  <w:style w:type="character" w:customStyle="1" w:styleId="WW8Num3z1">
    <w:name w:val="WW8Num3z1"/>
    <w:rsid w:val="00DD2396"/>
    <w:rPr>
      <w:rFonts w:ascii="Courier New" w:hAnsi="Courier New" w:cs="Courier New"/>
    </w:rPr>
  </w:style>
  <w:style w:type="character" w:customStyle="1" w:styleId="WW8Num3z3">
    <w:name w:val="WW8Num3z3"/>
    <w:rsid w:val="00DD2396"/>
    <w:rPr>
      <w:rFonts w:ascii="Symbol" w:hAnsi="Symbol" w:cs="Symbol"/>
    </w:rPr>
  </w:style>
  <w:style w:type="character" w:customStyle="1" w:styleId="WW8Num4z0">
    <w:name w:val="WW8Num4z0"/>
    <w:rsid w:val="00DD2396"/>
    <w:rPr>
      <w:rFonts w:ascii="Wingdings" w:hAnsi="Wingdings" w:cs="Wingdings"/>
    </w:rPr>
  </w:style>
  <w:style w:type="character" w:customStyle="1" w:styleId="WW8Num4z1">
    <w:name w:val="WW8Num4z1"/>
    <w:rsid w:val="00DD2396"/>
    <w:rPr>
      <w:rFonts w:ascii="Courier New" w:hAnsi="Courier New" w:cs="Courier New"/>
    </w:rPr>
  </w:style>
  <w:style w:type="character" w:customStyle="1" w:styleId="WW8Num4z3">
    <w:name w:val="WW8Num4z3"/>
    <w:rsid w:val="00DD2396"/>
    <w:rPr>
      <w:rFonts w:ascii="Symbol" w:hAnsi="Symbol" w:cs="Symbol"/>
    </w:rPr>
  </w:style>
  <w:style w:type="character" w:customStyle="1" w:styleId="WW8Num5z0">
    <w:name w:val="WW8Num5z0"/>
    <w:rsid w:val="00DD2396"/>
    <w:rPr>
      <w:rFonts w:ascii="Wingdings" w:hAnsi="Wingdings" w:cs="Wingdings"/>
    </w:rPr>
  </w:style>
  <w:style w:type="character" w:customStyle="1" w:styleId="WW8Num5z1">
    <w:name w:val="WW8Num5z1"/>
    <w:rsid w:val="00DD2396"/>
    <w:rPr>
      <w:rFonts w:ascii="Courier New" w:hAnsi="Courier New" w:cs="Courier New"/>
    </w:rPr>
  </w:style>
  <w:style w:type="character" w:customStyle="1" w:styleId="WW8Num5z3">
    <w:name w:val="WW8Num5z3"/>
    <w:rsid w:val="00DD2396"/>
    <w:rPr>
      <w:rFonts w:ascii="Symbol" w:hAnsi="Symbol" w:cs="Symbol"/>
    </w:rPr>
  </w:style>
  <w:style w:type="character" w:customStyle="1" w:styleId="WW8Num6z0">
    <w:name w:val="WW8Num6z0"/>
    <w:rsid w:val="00DD2396"/>
    <w:rPr>
      <w:rFonts w:ascii="Wingdings" w:hAnsi="Wingdings" w:cs="Wingdings"/>
    </w:rPr>
  </w:style>
  <w:style w:type="character" w:customStyle="1" w:styleId="WW8Num6z1">
    <w:name w:val="WW8Num6z1"/>
    <w:rsid w:val="00DD2396"/>
    <w:rPr>
      <w:rFonts w:ascii="Courier New" w:hAnsi="Courier New" w:cs="Courier New"/>
    </w:rPr>
  </w:style>
  <w:style w:type="character" w:customStyle="1" w:styleId="WW8Num6z3">
    <w:name w:val="WW8Num6z3"/>
    <w:rsid w:val="00DD2396"/>
    <w:rPr>
      <w:rFonts w:ascii="Symbol" w:hAnsi="Symbol" w:cs="Symbol"/>
    </w:rPr>
  </w:style>
  <w:style w:type="character" w:customStyle="1" w:styleId="WW8Num7z0">
    <w:name w:val="WW8Num7z0"/>
    <w:rsid w:val="00DD2396"/>
    <w:rPr>
      <w:rFonts w:ascii="Symbol" w:hAnsi="Symbol" w:cs="Symbol"/>
    </w:rPr>
  </w:style>
  <w:style w:type="character" w:customStyle="1" w:styleId="WW8Num7z1">
    <w:name w:val="WW8Num7z1"/>
    <w:rsid w:val="00DD2396"/>
    <w:rPr>
      <w:rFonts w:ascii="Courier New" w:hAnsi="Courier New" w:cs="Courier New"/>
    </w:rPr>
  </w:style>
  <w:style w:type="character" w:customStyle="1" w:styleId="WW8Num7z2">
    <w:name w:val="WW8Num7z2"/>
    <w:rsid w:val="00DD2396"/>
    <w:rPr>
      <w:rFonts w:ascii="Wingdings" w:hAnsi="Wingdings" w:cs="Wingdings"/>
    </w:rPr>
  </w:style>
  <w:style w:type="character" w:customStyle="1" w:styleId="WW8Num8z0">
    <w:name w:val="WW8Num8z0"/>
    <w:rsid w:val="00DD2396"/>
    <w:rPr>
      <w:rFonts w:ascii="Wingdings" w:hAnsi="Wingdings" w:cs="Wingdings"/>
    </w:rPr>
  </w:style>
  <w:style w:type="character" w:customStyle="1" w:styleId="WW8Num8z1">
    <w:name w:val="WW8Num8z1"/>
    <w:rsid w:val="00DD2396"/>
    <w:rPr>
      <w:rFonts w:ascii="Courier New" w:hAnsi="Courier New" w:cs="Courier New"/>
    </w:rPr>
  </w:style>
  <w:style w:type="character" w:customStyle="1" w:styleId="WW8Num8z3">
    <w:name w:val="WW8Num8z3"/>
    <w:rsid w:val="00DD2396"/>
    <w:rPr>
      <w:rFonts w:ascii="Symbol" w:hAnsi="Symbol" w:cs="Symbol"/>
    </w:rPr>
  </w:style>
  <w:style w:type="character" w:customStyle="1" w:styleId="WW8Num10z0">
    <w:name w:val="WW8Num10z0"/>
    <w:rsid w:val="00DD2396"/>
    <w:rPr>
      <w:rFonts w:ascii="Wingdings" w:hAnsi="Wingdings" w:cs="Wingdings"/>
    </w:rPr>
  </w:style>
  <w:style w:type="character" w:customStyle="1" w:styleId="WW8Num10z1">
    <w:name w:val="WW8Num10z1"/>
    <w:rsid w:val="00DD2396"/>
    <w:rPr>
      <w:rFonts w:ascii="Courier New" w:hAnsi="Courier New" w:cs="Courier New"/>
    </w:rPr>
  </w:style>
  <w:style w:type="character" w:customStyle="1" w:styleId="WW8Num10z3">
    <w:name w:val="WW8Num10z3"/>
    <w:rsid w:val="00DD2396"/>
    <w:rPr>
      <w:rFonts w:ascii="Symbol" w:hAnsi="Symbol" w:cs="Symbol"/>
    </w:rPr>
  </w:style>
  <w:style w:type="character" w:customStyle="1" w:styleId="WW8Num11z0">
    <w:name w:val="WW8Num11z0"/>
    <w:rsid w:val="00DD2396"/>
    <w:rPr>
      <w:rFonts w:ascii="Wingdings" w:hAnsi="Wingdings" w:cs="Wingdings"/>
    </w:rPr>
  </w:style>
  <w:style w:type="character" w:customStyle="1" w:styleId="WW8Num11z1">
    <w:name w:val="WW8Num11z1"/>
    <w:rsid w:val="00DD2396"/>
    <w:rPr>
      <w:rFonts w:ascii="Courier New" w:hAnsi="Courier New" w:cs="Courier New"/>
    </w:rPr>
  </w:style>
  <w:style w:type="character" w:customStyle="1" w:styleId="WW8Num11z3">
    <w:name w:val="WW8Num11z3"/>
    <w:rsid w:val="00DD2396"/>
    <w:rPr>
      <w:rFonts w:ascii="Symbol" w:hAnsi="Symbol" w:cs="Symbol"/>
    </w:rPr>
  </w:style>
  <w:style w:type="character" w:customStyle="1" w:styleId="WW8Num12z0">
    <w:name w:val="WW8Num12z0"/>
    <w:rsid w:val="00DD2396"/>
    <w:rPr>
      <w:rFonts w:ascii="Wingdings" w:hAnsi="Wingdings" w:cs="Wingdings"/>
    </w:rPr>
  </w:style>
  <w:style w:type="character" w:customStyle="1" w:styleId="WW8Num12z1">
    <w:name w:val="WW8Num12z1"/>
    <w:rsid w:val="00DD2396"/>
    <w:rPr>
      <w:rFonts w:ascii="Courier New" w:hAnsi="Courier New" w:cs="Courier New"/>
    </w:rPr>
  </w:style>
  <w:style w:type="character" w:customStyle="1" w:styleId="WW8Num12z3">
    <w:name w:val="WW8Num12z3"/>
    <w:rsid w:val="00DD2396"/>
    <w:rPr>
      <w:rFonts w:ascii="Symbol" w:hAnsi="Symbol" w:cs="Symbol"/>
    </w:rPr>
  </w:style>
  <w:style w:type="character" w:customStyle="1" w:styleId="WW8Num13z0">
    <w:name w:val="WW8Num13z0"/>
    <w:rsid w:val="00DD2396"/>
    <w:rPr>
      <w:rFonts w:ascii="Wingdings" w:hAnsi="Wingdings" w:cs="Wingdings"/>
    </w:rPr>
  </w:style>
  <w:style w:type="character" w:customStyle="1" w:styleId="WW8Num13z1">
    <w:name w:val="WW8Num13z1"/>
    <w:rsid w:val="00DD2396"/>
    <w:rPr>
      <w:rFonts w:ascii="Courier New" w:hAnsi="Courier New" w:cs="Courier New"/>
    </w:rPr>
  </w:style>
  <w:style w:type="character" w:customStyle="1" w:styleId="WW8Num13z3">
    <w:name w:val="WW8Num13z3"/>
    <w:rsid w:val="00DD2396"/>
    <w:rPr>
      <w:rFonts w:ascii="Symbol" w:hAnsi="Symbol" w:cs="Symbol"/>
    </w:rPr>
  </w:style>
  <w:style w:type="character" w:customStyle="1" w:styleId="WW8Num14z0">
    <w:name w:val="WW8Num14z0"/>
    <w:rsid w:val="00DD2396"/>
    <w:rPr>
      <w:rFonts w:ascii="Symbol" w:hAnsi="Symbol" w:cs="Symbol"/>
    </w:rPr>
  </w:style>
  <w:style w:type="character" w:customStyle="1" w:styleId="WW8Num14z1">
    <w:name w:val="WW8Num14z1"/>
    <w:rsid w:val="00DD2396"/>
    <w:rPr>
      <w:rFonts w:ascii="Courier New" w:hAnsi="Courier New" w:cs="Courier New"/>
    </w:rPr>
  </w:style>
  <w:style w:type="character" w:customStyle="1" w:styleId="WW8Num14z2">
    <w:name w:val="WW8Num14z2"/>
    <w:rsid w:val="00DD2396"/>
    <w:rPr>
      <w:rFonts w:ascii="Wingdings" w:hAnsi="Wingdings" w:cs="Wingdings"/>
    </w:rPr>
  </w:style>
  <w:style w:type="character" w:customStyle="1" w:styleId="WW8Num15z0">
    <w:name w:val="WW8Num15z0"/>
    <w:rsid w:val="00DD2396"/>
    <w:rPr>
      <w:rFonts w:ascii="Wingdings" w:hAnsi="Wingdings" w:cs="Wingdings"/>
    </w:rPr>
  </w:style>
  <w:style w:type="character" w:customStyle="1" w:styleId="WW8Num15z1">
    <w:name w:val="WW8Num15z1"/>
    <w:rsid w:val="00DD2396"/>
    <w:rPr>
      <w:rFonts w:ascii="Courier New" w:hAnsi="Courier New" w:cs="Courier New"/>
    </w:rPr>
  </w:style>
  <w:style w:type="character" w:customStyle="1" w:styleId="WW8Num15z3">
    <w:name w:val="WW8Num15z3"/>
    <w:rsid w:val="00DD2396"/>
    <w:rPr>
      <w:rFonts w:ascii="Symbol" w:hAnsi="Symbol" w:cs="Symbol"/>
    </w:rPr>
  </w:style>
  <w:style w:type="character" w:customStyle="1" w:styleId="WW8Num16z0">
    <w:name w:val="WW8Num16z0"/>
    <w:rsid w:val="00DD2396"/>
    <w:rPr>
      <w:rFonts w:ascii="Wingdings" w:hAnsi="Wingdings" w:cs="Wingdings"/>
    </w:rPr>
  </w:style>
  <w:style w:type="character" w:customStyle="1" w:styleId="WW8Num16z1">
    <w:name w:val="WW8Num16z1"/>
    <w:rsid w:val="00DD2396"/>
    <w:rPr>
      <w:rFonts w:ascii="Courier New" w:hAnsi="Courier New" w:cs="Courier New"/>
    </w:rPr>
  </w:style>
  <w:style w:type="character" w:customStyle="1" w:styleId="WW8Num16z3">
    <w:name w:val="WW8Num16z3"/>
    <w:rsid w:val="00DD2396"/>
    <w:rPr>
      <w:rFonts w:ascii="Symbol" w:hAnsi="Symbol" w:cs="Symbol"/>
    </w:rPr>
  </w:style>
  <w:style w:type="character" w:customStyle="1" w:styleId="WW8Num17z0">
    <w:name w:val="WW8Num17z0"/>
    <w:rsid w:val="00DD2396"/>
    <w:rPr>
      <w:rFonts w:ascii="Wingdings" w:hAnsi="Wingdings" w:cs="Wingdings"/>
    </w:rPr>
  </w:style>
  <w:style w:type="character" w:customStyle="1" w:styleId="WW8Num17z1">
    <w:name w:val="WW8Num17z1"/>
    <w:rsid w:val="00DD2396"/>
    <w:rPr>
      <w:rFonts w:ascii="Courier New" w:hAnsi="Courier New" w:cs="Courier New"/>
    </w:rPr>
  </w:style>
  <w:style w:type="character" w:customStyle="1" w:styleId="WW8Num17z3">
    <w:name w:val="WW8Num17z3"/>
    <w:rsid w:val="00DD2396"/>
    <w:rPr>
      <w:rFonts w:ascii="Symbol" w:hAnsi="Symbol" w:cs="Symbol"/>
    </w:rPr>
  </w:style>
  <w:style w:type="character" w:customStyle="1" w:styleId="WW8Num18z0">
    <w:name w:val="WW8Num18z0"/>
    <w:rsid w:val="00DD2396"/>
    <w:rPr>
      <w:rFonts w:ascii="Wingdings" w:hAnsi="Wingdings" w:cs="Wingdings"/>
    </w:rPr>
  </w:style>
  <w:style w:type="character" w:customStyle="1" w:styleId="WW8Num18z1">
    <w:name w:val="WW8Num18z1"/>
    <w:rsid w:val="00DD2396"/>
    <w:rPr>
      <w:rFonts w:ascii="Courier New" w:hAnsi="Courier New" w:cs="Courier New"/>
    </w:rPr>
  </w:style>
  <w:style w:type="character" w:customStyle="1" w:styleId="WW8Num18z3">
    <w:name w:val="WW8Num18z3"/>
    <w:rsid w:val="00DD2396"/>
    <w:rPr>
      <w:rFonts w:ascii="Symbol" w:hAnsi="Symbol" w:cs="Symbol"/>
    </w:rPr>
  </w:style>
  <w:style w:type="character" w:styleId="Hyperlink">
    <w:name w:val="Hyperlink"/>
    <w:rsid w:val="00DD2396"/>
    <w:rPr>
      <w:color w:val="0000FF"/>
      <w:u w:val="single"/>
    </w:rPr>
  </w:style>
  <w:style w:type="character" w:customStyle="1" w:styleId="apple-style-span">
    <w:name w:val="apple-style-span"/>
    <w:basedOn w:val="DefaultParagraphFont"/>
    <w:rsid w:val="00DD2396"/>
  </w:style>
  <w:style w:type="character" w:customStyle="1" w:styleId="apple-converted-space">
    <w:name w:val="apple-converted-space"/>
    <w:basedOn w:val="DefaultParagraphFont"/>
    <w:rsid w:val="00DD2396"/>
  </w:style>
  <w:style w:type="paragraph" w:customStyle="1" w:styleId="Heading">
    <w:name w:val="Heading"/>
    <w:basedOn w:val="Normal"/>
    <w:next w:val="BodyText"/>
    <w:rsid w:val="00DD2396"/>
    <w:pPr>
      <w:keepNext/>
      <w:spacing w:before="240" w:after="120"/>
    </w:pPr>
    <w:rPr>
      <w:rFonts w:ascii="Liberation Sans" w:eastAsia="WenQuanYi Micro Hei" w:hAnsi="Liberation Sans" w:cs="Lohit Hindi"/>
      <w:sz w:val="28"/>
      <w:szCs w:val="28"/>
    </w:rPr>
  </w:style>
  <w:style w:type="paragraph" w:styleId="BodyText">
    <w:name w:val="Body Text"/>
    <w:basedOn w:val="Normal"/>
    <w:rsid w:val="00DD2396"/>
    <w:pPr>
      <w:spacing w:after="120"/>
    </w:pPr>
  </w:style>
  <w:style w:type="paragraph" w:styleId="List">
    <w:name w:val="List"/>
    <w:basedOn w:val="BodyText"/>
    <w:rsid w:val="00DD2396"/>
    <w:rPr>
      <w:rFonts w:cs="Lohit Hindi"/>
    </w:rPr>
  </w:style>
  <w:style w:type="paragraph" w:styleId="Caption">
    <w:name w:val="caption"/>
    <w:basedOn w:val="Normal"/>
    <w:qFormat/>
    <w:rsid w:val="00DD2396"/>
    <w:pPr>
      <w:suppressLineNumbers/>
      <w:spacing w:before="120" w:after="120"/>
    </w:pPr>
    <w:rPr>
      <w:rFonts w:cs="Lohit Hindi"/>
      <w:i/>
      <w:iCs/>
    </w:rPr>
  </w:style>
  <w:style w:type="paragraph" w:customStyle="1" w:styleId="Index">
    <w:name w:val="Index"/>
    <w:basedOn w:val="Normal"/>
    <w:rsid w:val="00DD2396"/>
    <w:pPr>
      <w:suppressLineNumbers/>
    </w:pPr>
    <w:rPr>
      <w:rFonts w:cs="Lohit Hindi"/>
    </w:rPr>
  </w:style>
  <w:style w:type="paragraph" w:styleId="NormalWeb">
    <w:name w:val="Normal (Web)"/>
    <w:basedOn w:val="Normal"/>
    <w:rsid w:val="00DD2396"/>
    <w:pPr>
      <w:spacing w:before="280" w:after="280"/>
    </w:pPr>
    <w:rPr>
      <w:rFonts w:ascii="Arial" w:hAnsi="Arial" w:cs="Arial"/>
      <w:sz w:val="16"/>
      <w:szCs w:val="16"/>
    </w:rPr>
  </w:style>
  <w:style w:type="character" w:styleId="Strong">
    <w:name w:val="Strong"/>
    <w:uiPriority w:val="22"/>
    <w:qFormat/>
    <w:rsid w:val="00E91A6A"/>
    <w:rPr>
      <w:b/>
      <w:bCs/>
    </w:rPr>
  </w:style>
  <w:style w:type="character" w:customStyle="1" w:styleId="Heading4Char">
    <w:name w:val="Heading 4 Char"/>
    <w:link w:val="Heading4"/>
    <w:rsid w:val="00457C54"/>
    <w:rPr>
      <w:b/>
      <w:bCs/>
      <w:sz w:val="28"/>
      <w:szCs w:val="28"/>
    </w:rPr>
  </w:style>
  <w:style w:type="paragraph" w:styleId="Header">
    <w:name w:val="header"/>
    <w:basedOn w:val="Normal"/>
    <w:link w:val="HeaderChar"/>
    <w:uiPriority w:val="99"/>
    <w:semiHidden/>
    <w:unhideWhenUsed/>
    <w:rsid w:val="00D74BD1"/>
    <w:pPr>
      <w:tabs>
        <w:tab w:val="center" w:pos="4513"/>
        <w:tab w:val="right" w:pos="9026"/>
      </w:tabs>
    </w:pPr>
  </w:style>
  <w:style w:type="character" w:customStyle="1" w:styleId="HeaderChar">
    <w:name w:val="Header Char"/>
    <w:link w:val="Header"/>
    <w:uiPriority w:val="99"/>
    <w:semiHidden/>
    <w:rsid w:val="00D74BD1"/>
    <w:rPr>
      <w:sz w:val="24"/>
      <w:szCs w:val="24"/>
      <w:lang w:val="en-US" w:eastAsia="ar-SA"/>
    </w:rPr>
  </w:style>
  <w:style w:type="paragraph" w:styleId="Footer">
    <w:name w:val="footer"/>
    <w:basedOn w:val="Normal"/>
    <w:link w:val="FooterChar"/>
    <w:uiPriority w:val="99"/>
    <w:semiHidden/>
    <w:unhideWhenUsed/>
    <w:rsid w:val="00D74BD1"/>
    <w:pPr>
      <w:tabs>
        <w:tab w:val="center" w:pos="4513"/>
        <w:tab w:val="right" w:pos="9026"/>
      </w:tabs>
    </w:pPr>
  </w:style>
  <w:style w:type="character" w:customStyle="1" w:styleId="FooterChar">
    <w:name w:val="Footer Char"/>
    <w:link w:val="Footer"/>
    <w:uiPriority w:val="99"/>
    <w:semiHidden/>
    <w:rsid w:val="00D74BD1"/>
    <w:rPr>
      <w:sz w:val="24"/>
      <w:szCs w:val="24"/>
      <w:lang w:val="en-US" w:eastAsia="ar-SA"/>
    </w:rPr>
  </w:style>
  <w:style w:type="paragraph" w:styleId="PlainText">
    <w:name w:val="Plain Text"/>
    <w:basedOn w:val="Normal"/>
    <w:link w:val="PlainTextChar"/>
    <w:uiPriority w:val="99"/>
    <w:rsid w:val="00B51A7E"/>
    <w:pPr>
      <w:suppressAutoHyphens w:val="0"/>
    </w:pPr>
    <w:rPr>
      <w:rFonts w:ascii="Courier New" w:hAnsi="Courier New"/>
      <w:sz w:val="20"/>
      <w:szCs w:val="20"/>
      <w:lang w:eastAsia="en-US"/>
    </w:rPr>
  </w:style>
  <w:style w:type="character" w:customStyle="1" w:styleId="PlainTextChar">
    <w:name w:val="Plain Text Char"/>
    <w:link w:val="PlainText"/>
    <w:uiPriority w:val="99"/>
    <w:rsid w:val="00B51A7E"/>
    <w:rPr>
      <w:rFonts w:ascii="Courier New" w:hAnsi="Courier New" w:cs="Courier New"/>
      <w:lang w:val="en-US" w:eastAsia="en-US"/>
    </w:rPr>
  </w:style>
  <w:style w:type="character" w:customStyle="1" w:styleId="Heading1Char">
    <w:name w:val="Heading 1 Char"/>
    <w:basedOn w:val="DefaultParagraphFont"/>
    <w:link w:val="Heading1"/>
    <w:uiPriority w:val="9"/>
    <w:rsid w:val="00B04C15"/>
    <w:rPr>
      <w:rFonts w:ascii="Cambria" w:eastAsia="Times New Roman" w:hAnsi="Cambria" w:cs="Times New Roman"/>
      <w:b/>
      <w:bCs/>
      <w:kern w:val="32"/>
      <w:sz w:val="32"/>
      <w:szCs w:val="32"/>
      <w:lang w:eastAsia="ar-SA"/>
    </w:rPr>
  </w:style>
  <w:style w:type="paragraph" w:styleId="ListParagraph">
    <w:name w:val="List Paragraph"/>
    <w:basedOn w:val="Normal"/>
    <w:uiPriority w:val="34"/>
    <w:qFormat/>
    <w:rsid w:val="005F5B8A"/>
    <w:pPr>
      <w:widowControl w:val="0"/>
      <w:suppressAutoHyphens w:val="0"/>
      <w:autoSpaceDE w:val="0"/>
      <w:autoSpaceDN w:val="0"/>
      <w:adjustRightInd w:val="0"/>
      <w:ind w:left="720"/>
      <w:contextualSpacing/>
    </w:pPr>
    <w:rPr>
      <w:lang w:eastAsia="en-US"/>
    </w:rPr>
  </w:style>
</w:styles>
</file>

<file path=word/webSettings.xml><?xml version="1.0" encoding="utf-8"?>
<w:webSettings xmlns:r="http://schemas.openxmlformats.org/officeDocument/2006/relationships" xmlns:w="http://schemas.openxmlformats.org/wordprocessingml/2006/main">
  <w:divs>
    <w:div w:id="1148134540">
      <w:bodyDiv w:val="1"/>
      <w:marLeft w:val="0"/>
      <w:marRight w:val="0"/>
      <w:marTop w:val="0"/>
      <w:marBottom w:val="0"/>
      <w:divBdr>
        <w:top w:val="none" w:sz="0" w:space="0" w:color="auto"/>
        <w:left w:val="none" w:sz="0" w:space="0" w:color="auto"/>
        <w:bottom w:val="none" w:sz="0" w:space="0" w:color="auto"/>
        <w:right w:val="none" w:sz="0" w:space="0" w:color="auto"/>
      </w:divBdr>
      <w:divsChild>
        <w:div w:id="19741851">
          <w:marLeft w:val="0"/>
          <w:marRight w:val="0"/>
          <w:marTop w:val="0"/>
          <w:marBottom w:val="0"/>
          <w:divBdr>
            <w:top w:val="none" w:sz="0" w:space="0" w:color="auto"/>
            <w:left w:val="none" w:sz="0" w:space="0" w:color="auto"/>
            <w:bottom w:val="none" w:sz="0" w:space="0" w:color="auto"/>
            <w:right w:val="none" w:sz="0" w:space="0" w:color="auto"/>
          </w:divBdr>
        </w:div>
        <w:div w:id="21052796">
          <w:marLeft w:val="0"/>
          <w:marRight w:val="0"/>
          <w:marTop w:val="0"/>
          <w:marBottom w:val="0"/>
          <w:divBdr>
            <w:top w:val="none" w:sz="0" w:space="0" w:color="auto"/>
            <w:left w:val="none" w:sz="0" w:space="0" w:color="auto"/>
            <w:bottom w:val="none" w:sz="0" w:space="0" w:color="auto"/>
            <w:right w:val="none" w:sz="0" w:space="0" w:color="auto"/>
          </w:divBdr>
        </w:div>
        <w:div w:id="327289987">
          <w:marLeft w:val="0"/>
          <w:marRight w:val="0"/>
          <w:marTop w:val="0"/>
          <w:marBottom w:val="0"/>
          <w:divBdr>
            <w:top w:val="none" w:sz="0" w:space="0" w:color="auto"/>
            <w:left w:val="none" w:sz="0" w:space="0" w:color="auto"/>
            <w:bottom w:val="none" w:sz="0" w:space="0" w:color="auto"/>
            <w:right w:val="none" w:sz="0" w:space="0" w:color="auto"/>
          </w:divBdr>
        </w:div>
        <w:div w:id="379862549">
          <w:marLeft w:val="0"/>
          <w:marRight w:val="0"/>
          <w:marTop w:val="0"/>
          <w:marBottom w:val="0"/>
          <w:divBdr>
            <w:top w:val="none" w:sz="0" w:space="0" w:color="auto"/>
            <w:left w:val="none" w:sz="0" w:space="0" w:color="auto"/>
            <w:bottom w:val="none" w:sz="0" w:space="0" w:color="auto"/>
            <w:right w:val="none" w:sz="0" w:space="0" w:color="auto"/>
          </w:divBdr>
        </w:div>
        <w:div w:id="459106743">
          <w:marLeft w:val="0"/>
          <w:marRight w:val="0"/>
          <w:marTop w:val="0"/>
          <w:marBottom w:val="0"/>
          <w:divBdr>
            <w:top w:val="none" w:sz="0" w:space="0" w:color="auto"/>
            <w:left w:val="none" w:sz="0" w:space="0" w:color="auto"/>
            <w:bottom w:val="none" w:sz="0" w:space="0" w:color="auto"/>
            <w:right w:val="none" w:sz="0" w:space="0" w:color="auto"/>
          </w:divBdr>
        </w:div>
        <w:div w:id="472525260">
          <w:marLeft w:val="0"/>
          <w:marRight w:val="0"/>
          <w:marTop w:val="0"/>
          <w:marBottom w:val="0"/>
          <w:divBdr>
            <w:top w:val="none" w:sz="0" w:space="0" w:color="auto"/>
            <w:left w:val="none" w:sz="0" w:space="0" w:color="auto"/>
            <w:bottom w:val="none" w:sz="0" w:space="0" w:color="auto"/>
            <w:right w:val="none" w:sz="0" w:space="0" w:color="auto"/>
          </w:divBdr>
        </w:div>
        <w:div w:id="476382277">
          <w:marLeft w:val="0"/>
          <w:marRight w:val="0"/>
          <w:marTop w:val="0"/>
          <w:marBottom w:val="0"/>
          <w:divBdr>
            <w:top w:val="none" w:sz="0" w:space="0" w:color="auto"/>
            <w:left w:val="none" w:sz="0" w:space="0" w:color="auto"/>
            <w:bottom w:val="none" w:sz="0" w:space="0" w:color="auto"/>
            <w:right w:val="none" w:sz="0" w:space="0" w:color="auto"/>
          </w:divBdr>
        </w:div>
        <w:div w:id="512457596">
          <w:marLeft w:val="0"/>
          <w:marRight w:val="0"/>
          <w:marTop w:val="0"/>
          <w:marBottom w:val="0"/>
          <w:divBdr>
            <w:top w:val="none" w:sz="0" w:space="0" w:color="auto"/>
            <w:left w:val="none" w:sz="0" w:space="0" w:color="auto"/>
            <w:bottom w:val="none" w:sz="0" w:space="0" w:color="auto"/>
            <w:right w:val="none" w:sz="0" w:space="0" w:color="auto"/>
          </w:divBdr>
        </w:div>
        <w:div w:id="789276215">
          <w:marLeft w:val="0"/>
          <w:marRight w:val="0"/>
          <w:marTop w:val="0"/>
          <w:marBottom w:val="0"/>
          <w:divBdr>
            <w:top w:val="none" w:sz="0" w:space="0" w:color="auto"/>
            <w:left w:val="none" w:sz="0" w:space="0" w:color="auto"/>
            <w:bottom w:val="none" w:sz="0" w:space="0" w:color="auto"/>
            <w:right w:val="none" w:sz="0" w:space="0" w:color="auto"/>
          </w:divBdr>
        </w:div>
        <w:div w:id="808981587">
          <w:marLeft w:val="0"/>
          <w:marRight w:val="0"/>
          <w:marTop w:val="0"/>
          <w:marBottom w:val="0"/>
          <w:divBdr>
            <w:top w:val="none" w:sz="0" w:space="0" w:color="auto"/>
            <w:left w:val="none" w:sz="0" w:space="0" w:color="auto"/>
            <w:bottom w:val="none" w:sz="0" w:space="0" w:color="auto"/>
            <w:right w:val="none" w:sz="0" w:space="0" w:color="auto"/>
          </w:divBdr>
        </w:div>
        <w:div w:id="878081064">
          <w:marLeft w:val="0"/>
          <w:marRight w:val="0"/>
          <w:marTop w:val="0"/>
          <w:marBottom w:val="0"/>
          <w:divBdr>
            <w:top w:val="none" w:sz="0" w:space="0" w:color="auto"/>
            <w:left w:val="none" w:sz="0" w:space="0" w:color="auto"/>
            <w:bottom w:val="none" w:sz="0" w:space="0" w:color="auto"/>
            <w:right w:val="none" w:sz="0" w:space="0" w:color="auto"/>
          </w:divBdr>
        </w:div>
        <w:div w:id="1240286876">
          <w:marLeft w:val="0"/>
          <w:marRight w:val="0"/>
          <w:marTop w:val="0"/>
          <w:marBottom w:val="0"/>
          <w:divBdr>
            <w:top w:val="none" w:sz="0" w:space="0" w:color="auto"/>
            <w:left w:val="none" w:sz="0" w:space="0" w:color="auto"/>
            <w:bottom w:val="none" w:sz="0" w:space="0" w:color="auto"/>
            <w:right w:val="none" w:sz="0" w:space="0" w:color="auto"/>
          </w:divBdr>
        </w:div>
        <w:div w:id="1297486619">
          <w:marLeft w:val="0"/>
          <w:marRight w:val="0"/>
          <w:marTop w:val="0"/>
          <w:marBottom w:val="0"/>
          <w:divBdr>
            <w:top w:val="none" w:sz="0" w:space="0" w:color="auto"/>
            <w:left w:val="none" w:sz="0" w:space="0" w:color="auto"/>
            <w:bottom w:val="none" w:sz="0" w:space="0" w:color="auto"/>
            <w:right w:val="none" w:sz="0" w:space="0" w:color="auto"/>
          </w:divBdr>
        </w:div>
        <w:div w:id="1367368850">
          <w:marLeft w:val="0"/>
          <w:marRight w:val="0"/>
          <w:marTop w:val="0"/>
          <w:marBottom w:val="0"/>
          <w:divBdr>
            <w:top w:val="none" w:sz="0" w:space="0" w:color="auto"/>
            <w:left w:val="none" w:sz="0" w:space="0" w:color="auto"/>
            <w:bottom w:val="none" w:sz="0" w:space="0" w:color="auto"/>
            <w:right w:val="none" w:sz="0" w:space="0" w:color="auto"/>
          </w:divBdr>
        </w:div>
        <w:div w:id="1387023162">
          <w:marLeft w:val="0"/>
          <w:marRight w:val="0"/>
          <w:marTop w:val="0"/>
          <w:marBottom w:val="0"/>
          <w:divBdr>
            <w:top w:val="none" w:sz="0" w:space="0" w:color="auto"/>
            <w:left w:val="none" w:sz="0" w:space="0" w:color="auto"/>
            <w:bottom w:val="none" w:sz="0" w:space="0" w:color="auto"/>
            <w:right w:val="none" w:sz="0" w:space="0" w:color="auto"/>
          </w:divBdr>
        </w:div>
        <w:div w:id="1528985938">
          <w:marLeft w:val="0"/>
          <w:marRight w:val="0"/>
          <w:marTop w:val="0"/>
          <w:marBottom w:val="0"/>
          <w:divBdr>
            <w:top w:val="none" w:sz="0" w:space="0" w:color="auto"/>
            <w:left w:val="none" w:sz="0" w:space="0" w:color="auto"/>
            <w:bottom w:val="none" w:sz="0" w:space="0" w:color="auto"/>
            <w:right w:val="none" w:sz="0" w:space="0" w:color="auto"/>
          </w:divBdr>
        </w:div>
        <w:div w:id="1542403155">
          <w:marLeft w:val="0"/>
          <w:marRight w:val="0"/>
          <w:marTop w:val="0"/>
          <w:marBottom w:val="0"/>
          <w:divBdr>
            <w:top w:val="none" w:sz="0" w:space="0" w:color="auto"/>
            <w:left w:val="none" w:sz="0" w:space="0" w:color="auto"/>
            <w:bottom w:val="none" w:sz="0" w:space="0" w:color="auto"/>
            <w:right w:val="none" w:sz="0" w:space="0" w:color="auto"/>
          </w:divBdr>
        </w:div>
        <w:div w:id="1548712481">
          <w:marLeft w:val="0"/>
          <w:marRight w:val="0"/>
          <w:marTop w:val="0"/>
          <w:marBottom w:val="0"/>
          <w:divBdr>
            <w:top w:val="none" w:sz="0" w:space="0" w:color="auto"/>
            <w:left w:val="none" w:sz="0" w:space="0" w:color="auto"/>
            <w:bottom w:val="none" w:sz="0" w:space="0" w:color="auto"/>
            <w:right w:val="none" w:sz="0" w:space="0" w:color="auto"/>
          </w:divBdr>
        </w:div>
        <w:div w:id="1594164565">
          <w:marLeft w:val="0"/>
          <w:marRight w:val="0"/>
          <w:marTop w:val="0"/>
          <w:marBottom w:val="0"/>
          <w:divBdr>
            <w:top w:val="none" w:sz="0" w:space="0" w:color="auto"/>
            <w:left w:val="none" w:sz="0" w:space="0" w:color="auto"/>
            <w:bottom w:val="none" w:sz="0" w:space="0" w:color="auto"/>
            <w:right w:val="none" w:sz="0" w:space="0" w:color="auto"/>
          </w:divBdr>
        </w:div>
        <w:div w:id="1622345601">
          <w:marLeft w:val="0"/>
          <w:marRight w:val="0"/>
          <w:marTop w:val="0"/>
          <w:marBottom w:val="0"/>
          <w:divBdr>
            <w:top w:val="none" w:sz="0" w:space="0" w:color="auto"/>
            <w:left w:val="none" w:sz="0" w:space="0" w:color="auto"/>
            <w:bottom w:val="none" w:sz="0" w:space="0" w:color="auto"/>
            <w:right w:val="none" w:sz="0" w:space="0" w:color="auto"/>
          </w:divBdr>
        </w:div>
        <w:div w:id="1659306348">
          <w:marLeft w:val="0"/>
          <w:marRight w:val="0"/>
          <w:marTop w:val="0"/>
          <w:marBottom w:val="0"/>
          <w:divBdr>
            <w:top w:val="none" w:sz="0" w:space="0" w:color="auto"/>
            <w:left w:val="none" w:sz="0" w:space="0" w:color="auto"/>
            <w:bottom w:val="none" w:sz="0" w:space="0" w:color="auto"/>
            <w:right w:val="none" w:sz="0" w:space="0" w:color="auto"/>
          </w:divBdr>
        </w:div>
        <w:div w:id="1660230014">
          <w:marLeft w:val="0"/>
          <w:marRight w:val="0"/>
          <w:marTop w:val="0"/>
          <w:marBottom w:val="0"/>
          <w:divBdr>
            <w:top w:val="none" w:sz="0" w:space="0" w:color="auto"/>
            <w:left w:val="none" w:sz="0" w:space="0" w:color="auto"/>
            <w:bottom w:val="none" w:sz="0" w:space="0" w:color="auto"/>
            <w:right w:val="none" w:sz="0" w:space="0" w:color="auto"/>
          </w:divBdr>
        </w:div>
        <w:div w:id="1680546537">
          <w:marLeft w:val="0"/>
          <w:marRight w:val="0"/>
          <w:marTop w:val="0"/>
          <w:marBottom w:val="0"/>
          <w:divBdr>
            <w:top w:val="none" w:sz="0" w:space="0" w:color="auto"/>
            <w:left w:val="none" w:sz="0" w:space="0" w:color="auto"/>
            <w:bottom w:val="none" w:sz="0" w:space="0" w:color="auto"/>
            <w:right w:val="none" w:sz="0" w:space="0" w:color="auto"/>
          </w:divBdr>
        </w:div>
        <w:div w:id="1686059541">
          <w:marLeft w:val="0"/>
          <w:marRight w:val="0"/>
          <w:marTop w:val="0"/>
          <w:marBottom w:val="0"/>
          <w:divBdr>
            <w:top w:val="none" w:sz="0" w:space="0" w:color="auto"/>
            <w:left w:val="none" w:sz="0" w:space="0" w:color="auto"/>
            <w:bottom w:val="none" w:sz="0" w:space="0" w:color="auto"/>
            <w:right w:val="none" w:sz="0" w:space="0" w:color="auto"/>
          </w:divBdr>
        </w:div>
        <w:div w:id="1698969562">
          <w:marLeft w:val="0"/>
          <w:marRight w:val="0"/>
          <w:marTop w:val="0"/>
          <w:marBottom w:val="0"/>
          <w:divBdr>
            <w:top w:val="none" w:sz="0" w:space="0" w:color="auto"/>
            <w:left w:val="none" w:sz="0" w:space="0" w:color="auto"/>
            <w:bottom w:val="none" w:sz="0" w:space="0" w:color="auto"/>
            <w:right w:val="none" w:sz="0" w:space="0" w:color="auto"/>
          </w:divBdr>
        </w:div>
        <w:div w:id="1738162186">
          <w:marLeft w:val="0"/>
          <w:marRight w:val="0"/>
          <w:marTop w:val="0"/>
          <w:marBottom w:val="0"/>
          <w:divBdr>
            <w:top w:val="none" w:sz="0" w:space="0" w:color="auto"/>
            <w:left w:val="none" w:sz="0" w:space="0" w:color="auto"/>
            <w:bottom w:val="none" w:sz="0" w:space="0" w:color="auto"/>
            <w:right w:val="none" w:sz="0" w:space="0" w:color="auto"/>
          </w:divBdr>
        </w:div>
        <w:div w:id="1907105645">
          <w:marLeft w:val="0"/>
          <w:marRight w:val="0"/>
          <w:marTop w:val="0"/>
          <w:marBottom w:val="0"/>
          <w:divBdr>
            <w:top w:val="none" w:sz="0" w:space="0" w:color="auto"/>
            <w:left w:val="none" w:sz="0" w:space="0" w:color="auto"/>
            <w:bottom w:val="none" w:sz="0" w:space="0" w:color="auto"/>
            <w:right w:val="none" w:sz="0" w:space="0" w:color="auto"/>
          </w:divBdr>
        </w:div>
        <w:div w:id="1995185793">
          <w:marLeft w:val="0"/>
          <w:marRight w:val="0"/>
          <w:marTop w:val="0"/>
          <w:marBottom w:val="0"/>
          <w:divBdr>
            <w:top w:val="none" w:sz="0" w:space="0" w:color="auto"/>
            <w:left w:val="none" w:sz="0" w:space="0" w:color="auto"/>
            <w:bottom w:val="none" w:sz="0" w:space="0" w:color="auto"/>
            <w:right w:val="none" w:sz="0" w:space="0" w:color="auto"/>
          </w:divBdr>
        </w:div>
        <w:div w:id="2105759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piyu</dc:creator>
  <cp:lastModifiedBy>om</cp:lastModifiedBy>
  <cp:revision>16</cp:revision>
  <cp:lastPrinted>2010-08-09T16:00:00Z</cp:lastPrinted>
  <dcterms:created xsi:type="dcterms:W3CDTF">2018-10-01T19:03:00Z</dcterms:created>
  <dcterms:modified xsi:type="dcterms:W3CDTF">2018-10-01T19:32:00Z</dcterms:modified>
</cp:coreProperties>
</file>